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420F5" w14:textId="77777777" w:rsidR="00B3287A" w:rsidRDefault="00B3287A" w:rsidP="004D3874">
      <w:pPr>
        <w:rPr>
          <w:rFonts w:ascii="Verdana" w:hAnsi="Verdana"/>
          <w:sz w:val="6"/>
          <w:szCs w:val="6"/>
        </w:rPr>
      </w:pPr>
    </w:p>
    <w:p w14:paraId="43149979" w14:textId="77777777" w:rsidR="00A867E1" w:rsidRDefault="00A867E1" w:rsidP="004D3874">
      <w:pPr>
        <w:rPr>
          <w:rFonts w:ascii="Verdana" w:hAnsi="Verdana"/>
          <w:sz w:val="6"/>
          <w:szCs w:val="6"/>
        </w:rPr>
      </w:pPr>
    </w:p>
    <w:p w14:paraId="08509140" w14:textId="77777777" w:rsidR="00A867E1" w:rsidRDefault="00A867E1" w:rsidP="004D3874">
      <w:pPr>
        <w:rPr>
          <w:rFonts w:ascii="Verdana" w:hAnsi="Verdana"/>
          <w:sz w:val="6"/>
          <w:szCs w:val="6"/>
        </w:rPr>
      </w:pPr>
    </w:p>
    <w:p w14:paraId="15E0F302" w14:textId="77777777" w:rsidR="00A867E1" w:rsidRDefault="00A867E1" w:rsidP="004D3874">
      <w:pPr>
        <w:rPr>
          <w:rFonts w:ascii="Verdana" w:hAnsi="Verdana"/>
          <w:sz w:val="6"/>
          <w:szCs w:val="6"/>
        </w:rPr>
      </w:pPr>
    </w:p>
    <w:p w14:paraId="71D75463" w14:textId="77777777" w:rsidR="00A867E1" w:rsidRDefault="00A867E1" w:rsidP="004D3874">
      <w:pPr>
        <w:rPr>
          <w:rFonts w:ascii="Verdana" w:hAnsi="Verdana"/>
          <w:sz w:val="6"/>
          <w:szCs w:val="6"/>
        </w:rPr>
      </w:pPr>
    </w:p>
    <w:p w14:paraId="6CCD50CC" w14:textId="77777777" w:rsidR="00A867E1" w:rsidRDefault="00A867E1" w:rsidP="004D3874">
      <w:pPr>
        <w:rPr>
          <w:rFonts w:ascii="Verdana" w:hAnsi="Verdana"/>
          <w:sz w:val="6"/>
          <w:szCs w:val="6"/>
        </w:rPr>
      </w:pPr>
    </w:p>
    <w:tbl>
      <w:tblPr>
        <w:tblpPr w:leftFromText="141" w:rightFromText="141" w:vertAnchor="page" w:horzAnchor="page" w:tblpX="742" w:tblpY="338"/>
        <w:tblW w:w="1073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1300"/>
        <w:gridCol w:w="4086"/>
        <w:gridCol w:w="1974"/>
        <w:gridCol w:w="11"/>
        <w:gridCol w:w="1864"/>
      </w:tblGrid>
      <w:tr w:rsidR="0062516C" w:rsidRPr="006634D0" w14:paraId="66B24730" w14:textId="77777777" w:rsidTr="1DEFAD8E">
        <w:trPr>
          <w:trHeight w:val="1078"/>
        </w:trPr>
        <w:tc>
          <w:tcPr>
            <w:tcW w:w="2802" w:type="dxa"/>
            <w:gridSpan w:val="2"/>
            <w:vAlign w:val="center"/>
          </w:tcPr>
          <w:p w14:paraId="47A10A2E" w14:textId="77777777" w:rsidR="0062516C" w:rsidRPr="006634D0" w:rsidRDefault="0062516C" w:rsidP="00BE66E9">
            <w:pPr>
              <w:jc w:val="both"/>
              <w:rPr>
                <w:color w:val="000000"/>
              </w:rPr>
            </w:pPr>
            <w:r w:rsidRPr="009E4FB5">
              <w:object w:dxaOrig="2160" w:dyaOrig="900" w14:anchorId="028188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.3pt;height:45.1pt" o:ole="">
                  <v:imagedata r:id="rId11" o:title=""/>
                </v:shape>
                <o:OLEObject Type="Embed" ProgID="PBrush" ShapeID="_x0000_i1025" DrawAspect="Content" ObjectID="_1667822965" r:id="rId12"/>
              </w:object>
            </w:r>
          </w:p>
        </w:tc>
        <w:tc>
          <w:tcPr>
            <w:tcW w:w="6060" w:type="dxa"/>
            <w:gridSpan w:val="2"/>
            <w:vAlign w:val="center"/>
          </w:tcPr>
          <w:p w14:paraId="081062E0" w14:textId="2B23F97C" w:rsidR="0062516C" w:rsidRPr="009349DB" w:rsidRDefault="003766D7" w:rsidP="00BE66E9">
            <w:pPr>
              <w:pStyle w:val="Cabealho"/>
              <w:jc w:val="both"/>
              <w:rPr>
                <w:b/>
                <w:color w:val="000000"/>
                <w:lang w:val="pt-BR" w:eastAsia="pt-BR"/>
              </w:rPr>
            </w:pPr>
            <w:r>
              <w:rPr>
                <w:b/>
                <w:color w:val="000000"/>
                <w:sz w:val="28"/>
                <w:lang w:val="pt-BR" w:eastAsia="pt-BR"/>
              </w:rPr>
              <w:t>2</w:t>
            </w:r>
            <w:r w:rsidR="0062516C" w:rsidRPr="00A10650">
              <w:rPr>
                <w:b/>
                <w:color w:val="000000"/>
                <w:sz w:val="28"/>
                <w:lang w:val="pt-BR" w:eastAsia="pt-BR"/>
              </w:rPr>
              <w:t>ª Avaliação de Aprendizagem</w:t>
            </w:r>
          </w:p>
        </w:tc>
        <w:tc>
          <w:tcPr>
            <w:tcW w:w="1875" w:type="dxa"/>
            <w:gridSpan w:val="2"/>
          </w:tcPr>
          <w:p w14:paraId="77ADEEE2" w14:textId="77777777" w:rsidR="0062516C" w:rsidRPr="009349DB" w:rsidRDefault="0062516C" w:rsidP="00BE66E9">
            <w:pPr>
              <w:pStyle w:val="Cabealho"/>
              <w:jc w:val="both"/>
              <w:rPr>
                <w:b/>
                <w:color w:val="000000"/>
                <w:lang w:val="pt-BR" w:eastAsia="pt-BR"/>
              </w:rPr>
            </w:pPr>
            <w:r w:rsidRPr="009349DB">
              <w:rPr>
                <w:b/>
                <w:color w:val="000000"/>
                <w:lang w:val="pt-BR" w:eastAsia="pt-BR"/>
              </w:rPr>
              <w:t>NOTA:</w:t>
            </w:r>
          </w:p>
        </w:tc>
      </w:tr>
      <w:tr w:rsidR="0062516C" w:rsidRPr="006634D0" w14:paraId="03798C98" w14:textId="77777777" w:rsidTr="1DEFAD8E">
        <w:trPr>
          <w:trHeight w:val="527"/>
        </w:trPr>
        <w:tc>
          <w:tcPr>
            <w:tcW w:w="1502" w:type="dxa"/>
            <w:vAlign w:val="center"/>
          </w:tcPr>
          <w:p w14:paraId="6061FCA3" w14:textId="77777777" w:rsidR="0062516C" w:rsidRPr="00A10650" w:rsidRDefault="0062516C" w:rsidP="00BE66E9">
            <w:pPr>
              <w:jc w:val="both"/>
              <w:rPr>
                <w:b/>
                <w:color w:val="000000"/>
                <w:sz w:val="22"/>
              </w:rPr>
            </w:pPr>
            <w:r w:rsidRPr="00A10650">
              <w:rPr>
                <w:b/>
                <w:color w:val="000000"/>
                <w:sz w:val="22"/>
              </w:rPr>
              <w:t>Curso:</w:t>
            </w:r>
          </w:p>
        </w:tc>
        <w:tc>
          <w:tcPr>
            <w:tcW w:w="5386" w:type="dxa"/>
            <w:gridSpan w:val="2"/>
            <w:vAlign w:val="center"/>
          </w:tcPr>
          <w:p w14:paraId="2A25F140" w14:textId="77777777" w:rsidR="0062516C" w:rsidRPr="00A10650" w:rsidRDefault="0062516C" w:rsidP="00ED506B">
            <w:pPr>
              <w:jc w:val="center"/>
              <w:rPr>
                <w:color w:val="000000"/>
                <w:sz w:val="22"/>
              </w:rPr>
            </w:pPr>
            <w:r w:rsidRPr="00A10650">
              <w:rPr>
                <w:color w:val="000000"/>
                <w:sz w:val="22"/>
              </w:rPr>
              <w:t xml:space="preserve">Curso Superior de Tecnologia em </w:t>
            </w:r>
            <w:r w:rsidR="00ED506B">
              <w:rPr>
                <w:color w:val="000000"/>
                <w:sz w:val="22"/>
              </w:rPr>
              <w:t>Análise e Desenvolvimento de Sistemas</w:t>
            </w:r>
          </w:p>
        </w:tc>
        <w:tc>
          <w:tcPr>
            <w:tcW w:w="1985" w:type="dxa"/>
            <w:gridSpan w:val="2"/>
            <w:vAlign w:val="center"/>
          </w:tcPr>
          <w:p w14:paraId="0CA4FDA5" w14:textId="717B7139" w:rsidR="0062516C" w:rsidRPr="00A10650" w:rsidRDefault="0062516C" w:rsidP="1DEFAD8E">
            <w:pPr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1DEFAD8E">
              <w:rPr>
                <w:b/>
                <w:bCs/>
                <w:color w:val="000000" w:themeColor="text1"/>
                <w:sz w:val="22"/>
                <w:szCs w:val="22"/>
              </w:rPr>
              <w:t>Data:</w:t>
            </w:r>
            <w:r w:rsidR="1A5F78AC" w:rsidRPr="1DEFAD8E">
              <w:rPr>
                <w:b/>
                <w:bCs/>
                <w:color w:val="000000" w:themeColor="text1"/>
                <w:sz w:val="22"/>
                <w:szCs w:val="22"/>
              </w:rPr>
              <w:t xml:space="preserve"> 24/11/2020</w:t>
            </w:r>
          </w:p>
        </w:tc>
        <w:tc>
          <w:tcPr>
            <w:tcW w:w="1864" w:type="dxa"/>
            <w:vAlign w:val="center"/>
          </w:tcPr>
          <w:p w14:paraId="30A34ACE" w14:textId="77777777" w:rsidR="0062516C" w:rsidRPr="00A10650" w:rsidRDefault="0062516C" w:rsidP="00BE66E9">
            <w:pPr>
              <w:jc w:val="both"/>
              <w:rPr>
                <w:color w:val="000000"/>
                <w:sz w:val="22"/>
                <w:u w:val="single"/>
              </w:rPr>
            </w:pPr>
          </w:p>
        </w:tc>
      </w:tr>
      <w:tr w:rsidR="0062516C" w:rsidRPr="006634D0" w14:paraId="460410C1" w14:textId="77777777" w:rsidTr="1DEFAD8E">
        <w:trPr>
          <w:trHeight w:val="527"/>
        </w:trPr>
        <w:tc>
          <w:tcPr>
            <w:tcW w:w="1502" w:type="dxa"/>
            <w:vAlign w:val="center"/>
          </w:tcPr>
          <w:p w14:paraId="691348D5" w14:textId="77777777" w:rsidR="0062516C" w:rsidRPr="00A10650" w:rsidRDefault="0062516C" w:rsidP="00BE66E9">
            <w:pPr>
              <w:jc w:val="both"/>
              <w:rPr>
                <w:b/>
                <w:color w:val="000000"/>
                <w:sz w:val="22"/>
              </w:rPr>
            </w:pPr>
            <w:r w:rsidRPr="00A10650">
              <w:rPr>
                <w:b/>
                <w:color w:val="000000"/>
                <w:sz w:val="22"/>
              </w:rPr>
              <w:t>Disciplina:</w:t>
            </w:r>
          </w:p>
        </w:tc>
        <w:tc>
          <w:tcPr>
            <w:tcW w:w="5386" w:type="dxa"/>
            <w:gridSpan w:val="2"/>
            <w:vAlign w:val="center"/>
          </w:tcPr>
          <w:p w14:paraId="23DDF443" w14:textId="1800AD6E" w:rsidR="0062516C" w:rsidRPr="00A10650" w:rsidRDefault="0068071D" w:rsidP="00503AF2">
            <w:pPr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ARA</w:t>
            </w:r>
            <w:r w:rsidR="003059C8" w:rsidRPr="00A10650">
              <w:rPr>
                <w:color w:val="000000"/>
                <w:sz w:val="22"/>
              </w:rPr>
              <w:t>0</w:t>
            </w:r>
            <w:r w:rsidR="0014553C">
              <w:rPr>
                <w:color w:val="000000"/>
                <w:sz w:val="22"/>
              </w:rPr>
              <w:t>040</w:t>
            </w:r>
            <w:r w:rsidR="0062516C" w:rsidRPr="00A10650">
              <w:rPr>
                <w:color w:val="000000"/>
                <w:sz w:val="22"/>
              </w:rPr>
              <w:t xml:space="preserve"> – </w:t>
            </w:r>
            <w:r w:rsidR="0014553C">
              <w:rPr>
                <w:color w:val="000000"/>
                <w:sz w:val="22"/>
              </w:rPr>
              <w:t>Banco de Dados</w:t>
            </w:r>
          </w:p>
        </w:tc>
        <w:tc>
          <w:tcPr>
            <w:tcW w:w="1985" w:type="dxa"/>
            <w:gridSpan w:val="2"/>
            <w:vAlign w:val="center"/>
          </w:tcPr>
          <w:p w14:paraId="14F082DD" w14:textId="77777777" w:rsidR="0062516C" w:rsidRPr="00A10650" w:rsidRDefault="0062516C" w:rsidP="00BE66E9">
            <w:pPr>
              <w:jc w:val="both"/>
              <w:rPr>
                <w:b/>
                <w:color w:val="000000"/>
                <w:sz w:val="22"/>
              </w:rPr>
            </w:pPr>
            <w:r w:rsidRPr="00A10650">
              <w:rPr>
                <w:b/>
                <w:color w:val="000000"/>
                <w:sz w:val="22"/>
              </w:rPr>
              <w:t>Período Letivo:</w:t>
            </w:r>
          </w:p>
        </w:tc>
        <w:tc>
          <w:tcPr>
            <w:tcW w:w="1864" w:type="dxa"/>
            <w:vAlign w:val="center"/>
          </w:tcPr>
          <w:p w14:paraId="69D90790" w14:textId="77777777" w:rsidR="0062516C" w:rsidRPr="00A10650" w:rsidRDefault="005D7919" w:rsidP="00D8127A">
            <w:pPr>
              <w:jc w:val="both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20</w:t>
            </w:r>
            <w:r w:rsidR="00121049">
              <w:rPr>
                <w:color w:val="000000"/>
                <w:sz w:val="22"/>
              </w:rPr>
              <w:t>20</w:t>
            </w:r>
            <w:r>
              <w:rPr>
                <w:color w:val="000000"/>
                <w:sz w:val="22"/>
              </w:rPr>
              <w:t>.</w:t>
            </w:r>
            <w:r w:rsidR="000535D5">
              <w:rPr>
                <w:color w:val="000000"/>
                <w:sz w:val="22"/>
              </w:rPr>
              <w:t>2</w:t>
            </w:r>
          </w:p>
        </w:tc>
      </w:tr>
      <w:tr w:rsidR="0062516C" w:rsidRPr="006634D0" w14:paraId="0CF3413D" w14:textId="77777777" w:rsidTr="1DEFAD8E">
        <w:trPr>
          <w:trHeight w:val="527"/>
        </w:trPr>
        <w:tc>
          <w:tcPr>
            <w:tcW w:w="1502" w:type="dxa"/>
            <w:vAlign w:val="center"/>
          </w:tcPr>
          <w:p w14:paraId="2503961B" w14:textId="77777777" w:rsidR="0062516C" w:rsidRPr="00A10650" w:rsidRDefault="0062516C" w:rsidP="00BE66E9">
            <w:pPr>
              <w:jc w:val="both"/>
              <w:rPr>
                <w:b/>
                <w:color w:val="000000"/>
                <w:sz w:val="22"/>
              </w:rPr>
            </w:pPr>
            <w:proofErr w:type="gramStart"/>
            <w:r w:rsidRPr="00A10650">
              <w:rPr>
                <w:b/>
                <w:color w:val="000000"/>
                <w:sz w:val="22"/>
              </w:rPr>
              <w:t>Aluno(</w:t>
            </w:r>
            <w:proofErr w:type="gramEnd"/>
            <w:r w:rsidRPr="00A10650">
              <w:rPr>
                <w:b/>
                <w:color w:val="000000"/>
                <w:sz w:val="22"/>
              </w:rPr>
              <w:t>a):</w:t>
            </w:r>
          </w:p>
        </w:tc>
        <w:tc>
          <w:tcPr>
            <w:tcW w:w="9235" w:type="dxa"/>
            <w:gridSpan w:val="5"/>
            <w:vAlign w:val="center"/>
          </w:tcPr>
          <w:p w14:paraId="15A2430F" w14:textId="5B6AAE05" w:rsidR="0062516C" w:rsidRPr="00A10650" w:rsidRDefault="441B98FA" w:rsidP="1DEFAD8E">
            <w:pPr>
              <w:jc w:val="both"/>
              <w:rPr>
                <w:color w:val="000000"/>
                <w:sz w:val="22"/>
                <w:szCs w:val="22"/>
              </w:rPr>
            </w:pPr>
            <w:r w:rsidRPr="1DEFAD8E">
              <w:rPr>
                <w:color w:val="000000" w:themeColor="text1"/>
                <w:sz w:val="22"/>
                <w:szCs w:val="22"/>
              </w:rPr>
              <w:t>Ramon da Silva Ferreira</w:t>
            </w:r>
          </w:p>
        </w:tc>
      </w:tr>
    </w:tbl>
    <w:p w14:paraId="6B1A69C5" w14:textId="77777777" w:rsidR="00BE66E9" w:rsidRPr="00BE66E9" w:rsidRDefault="00BE66E9" w:rsidP="00BE66E9">
      <w:pPr>
        <w:rPr>
          <w:vanish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1"/>
      </w:tblGrid>
      <w:tr w:rsidR="00C71310" w:rsidRPr="00733E1A" w14:paraId="34717DC9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2" w:space="0" w:color="808080" w:themeColor="background1" w:themeShade="80"/>
              <w:bottom w:val="single" w:sz="18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6F5895A3" w14:textId="77777777" w:rsidR="00C71310" w:rsidRPr="00733E1A" w:rsidRDefault="00C71310" w:rsidP="009A3F8C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33E1A">
              <w:rPr>
                <w:sz w:val="20"/>
                <w:szCs w:val="20"/>
              </w:rPr>
              <w:br w:type="page"/>
            </w:r>
            <w:r w:rsidRPr="00733E1A">
              <w:rPr>
                <w:b/>
                <w:color w:val="000000"/>
                <w:sz w:val="20"/>
                <w:szCs w:val="20"/>
              </w:rPr>
              <w:t xml:space="preserve">Questão </w:t>
            </w:r>
            <w:proofErr w:type="gramStart"/>
            <w:r w:rsidR="00E353FA" w:rsidRPr="00733E1A">
              <w:rPr>
                <w:b/>
                <w:color w:val="000000"/>
                <w:sz w:val="20"/>
                <w:szCs w:val="20"/>
              </w:rPr>
              <w:t>1</w:t>
            </w:r>
            <w:proofErr w:type="gramEnd"/>
          </w:p>
        </w:tc>
      </w:tr>
      <w:tr w:rsidR="00C71310" w:rsidRPr="00733E1A" w14:paraId="173C333E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</w:tcPr>
          <w:p w14:paraId="00F34D55" w14:textId="77777777" w:rsidR="00A5454B" w:rsidRDefault="00A5454B" w:rsidP="00A5454B">
            <w:pPr>
              <w:jc w:val="both"/>
              <w:rPr>
                <w:sz w:val="20"/>
                <w:szCs w:val="20"/>
              </w:rPr>
            </w:pPr>
          </w:p>
          <w:p w14:paraId="08C16FF0" w14:textId="3E4844E7" w:rsidR="00E91A37" w:rsidRDefault="0068071D" w:rsidP="00A5454B">
            <w:pPr>
              <w:jc w:val="both"/>
              <w:rPr>
                <w:sz w:val="20"/>
                <w:szCs w:val="20"/>
              </w:rPr>
            </w:pPr>
            <w:r>
              <w:object w:dxaOrig="16515" w:dyaOrig="3060" w14:anchorId="34C9351D">
                <v:shape id="_x0000_i1026" type="#_x0000_t75" style="width:474.55pt;height:88.3pt" o:ole="">
                  <v:imagedata r:id="rId13" o:title=""/>
                </v:shape>
                <o:OLEObject Type="Embed" ProgID="PBrush" ShapeID="_x0000_i1026" DrawAspect="Content" ObjectID="_1667822966" r:id="rId14"/>
              </w:object>
            </w:r>
          </w:p>
          <w:p w14:paraId="7FEFFEEF" w14:textId="53024751" w:rsidR="00E91A37" w:rsidRDefault="00E91A37" w:rsidP="00A5454B">
            <w:pPr>
              <w:jc w:val="both"/>
              <w:rPr>
                <w:sz w:val="20"/>
                <w:szCs w:val="20"/>
              </w:rPr>
            </w:pPr>
          </w:p>
          <w:p w14:paraId="1976DFCC" w14:textId="007441C5" w:rsidR="007A0ACC" w:rsidRDefault="007A0ACC" w:rsidP="00A5454B">
            <w:pPr>
              <w:jc w:val="both"/>
              <w:rPr>
                <w:sz w:val="20"/>
                <w:szCs w:val="20"/>
              </w:rPr>
            </w:pPr>
          </w:p>
          <w:p w14:paraId="070BDFF0" w14:textId="77777777" w:rsidR="007A0ACC" w:rsidRDefault="007A0ACC" w:rsidP="00A5454B">
            <w:pPr>
              <w:jc w:val="both"/>
              <w:rPr>
                <w:sz w:val="20"/>
                <w:szCs w:val="20"/>
              </w:rPr>
            </w:pPr>
          </w:p>
          <w:p w14:paraId="60A95F94" w14:textId="7BCA7282" w:rsidR="007A0ACC" w:rsidRDefault="003766D7" w:rsidP="1DEFAD8E">
            <w:pPr>
              <w:jc w:val="both"/>
              <w:rPr>
                <w:b/>
                <w:bCs/>
              </w:rPr>
            </w:pPr>
            <w:r w:rsidRPr="1DEFAD8E">
              <w:rPr>
                <w:b/>
                <w:bCs/>
              </w:rPr>
              <w:t xml:space="preserve">Resposta: </w:t>
            </w:r>
            <w:r w:rsidR="4B75BC5C">
              <w:t>D</w:t>
            </w:r>
            <w:r w:rsidR="3C2D91AF" w:rsidRPr="1DEFAD8E">
              <w:rPr>
                <w:sz w:val="20"/>
                <w:szCs w:val="20"/>
              </w:rPr>
              <w:t xml:space="preserve"> - Entidade</w:t>
            </w:r>
          </w:p>
          <w:p w14:paraId="5E0C4191" w14:textId="77777777" w:rsidR="000C07C2" w:rsidRPr="00733E1A" w:rsidRDefault="000C07C2" w:rsidP="00A5454B">
            <w:pPr>
              <w:jc w:val="both"/>
              <w:rPr>
                <w:sz w:val="20"/>
                <w:szCs w:val="20"/>
              </w:rPr>
            </w:pPr>
          </w:p>
        </w:tc>
      </w:tr>
      <w:tr w:rsidR="00042E0C" w:rsidRPr="00733E1A" w14:paraId="727564FF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B8683A6" w14:textId="73CDD8C0" w:rsidR="00042E0C" w:rsidRPr="00733E1A" w:rsidRDefault="00EC7FF7" w:rsidP="008B617C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33E1A">
              <w:rPr>
                <w:b/>
                <w:color w:val="000000"/>
                <w:sz w:val="20"/>
                <w:szCs w:val="20"/>
              </w:rPr>
              <w:t xml:space="preserve">Valor: </w:t>
            </w:r>
            <w:r w:rsidR="00EC33BD">
              <w:rPr>
                <w:b/>
                <w:color w:val="000000"/>
                <w:sz w:val="20"/>
                <w:szCs w:val="20"/>
              </w:rPr>
              <w:t>1,25</w:t>
            </w:r>
          </w:p>
        </w:tc>
      </w:tr>
    </w:tbl>
    <w:p w14:paraId="1CB087D8" w14:textId="77777777" w:rsidR="006619FB" w:rsidRDefault="006619FB" w:rsidP="006619FB">
      <w:pPr>
        <w:jc w:val="both"/>
        <w:rPr>
          <w:color w:val="FF0000"/>
          <w:sz w:val="20"/>
          <w:szCs w:val="20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1"/>
      </w:tblGrid>
      <w:tr w:rsidR="00032A71" w:rsidRPr="00733E1A" w14:paraId="415D9EED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2" w:space="0" w:color="808080" w:themeColor="background1" w:themeShade="80"/>
              <w:bottom w:val="single" w:sz="18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3B583107" w14:textId="77777777" w:rsidR="00032A71" w:rsidRPr="00733E1A" w:rsidRDefault="00032A71" w:rsidP="00D66BFF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33E1A">
              <w:rPr>
                <w:sz w:val="20"/>
                <w:szCs w:val="20"/>
              </w:rPr>
              <w:br w:type="page"/>
            </w:r>
            <w:r w:rsidRPr="00733E1A">
              <w:rPr>
                <w:b/>
                <w:color w:val="000000"/>
                <w:sz w:val="20"/>
                <w:szCs w:val="20"/>
              </w:rPr>
              <w:t xml:space="preserve">Questão </w:t>
            </w:r>
            <w:proofErr w:type="gramStart"/>
            <w:r w:rsidR="0096605D">
              <w:rPr>
                <w:b/>
                <w:color w:val="000000"/>
                <w:sz w:val="20"/>
                <w:szCs w:val="20"/>
              </w:rPr>
              <w:t>2</w:t>
            </w:r>
            <w:proofErr w:type="gramEnd"/>
          </w:p>
        </w:tc>
      </w:tr>
      <w:tr w:rsidR="00032A71" w:rsidRPr="00733E1A" w14:paraId="2371BA87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</w:tcPr>
          <w:p w14:paraId="3FA6CB94" w14:textId="77777777" w:rsidR="00032A71" w:rsidRDefault="00032A71" w:rsidP="000E7BCD">
            <w:pPr>
              <w:rPr>
                <w:sz w:val="20"/>
                <w:szCs w:val="20"/>
              </w:rPr>
            </w:pPr>
          </w:p>
          <w:p w14:paraId="3C81E167" w14:textId="412E1AC9" w:rsidR="0096605D" w:rsidRDefault="0068071D" w:rsidP="000E7BCD">
            <w:pPr>
              <w:rPr>
                <w:sz w:val="20"/>
                <w:szCs w:val="20"/>
              </w:rPr>
            </w:pPr>
            <w:r>
              <w:object w:dxaOrig="16335" w:dyaOrig="3150" w14:anchorId="777ED1F2">
                <v:shape id="_x0000_i1027" type="#_x0000_t75" style="width:474.55pt;height:91.4pt" o:ole="">
                  <v:imagedata r:id="rId15" o:title=""/>
                </v:shape>
                <o:OLEObject Type="Embed" ProgID="PBrush" ShapeID="_x0000_i1027" DrawAspect="Content" ObjectID="_1667822967" r:id="rId16"/>
              </w:object>
            </w:r>
          </w:p>
          <w:p w14:paraId="5DB0F120" w14:textId="5CC498D7" w:rsidR="00E91A37" w:rsidRDefault="00E91A37" w:rsidP="000E7BCD">
            <w:pPr>
              <w:rPr>
                <w:sz w:val="20"/>
                <w:szCs w:val="20"/>
              </w:rPr>
            </w:pPr>
          </w:p>
          <w:p w14:paraId="7D285568" w14:textId="0F6166CD" w:rsidR="007A0ACC" w:rsidRDefault="007A0ACC" w:rsidP="000E7BCD">
            <w:pPr>
              <w:rPr>
                <w:sz w:val="20"/>
                <w:szCs w:val="20"/>
              </w:rPr>
            </w:pPr>
          </w:p>
          <w:p w14:paraId="26B18F3B" w14:textId="77777777" w:rsidR="007A0ACC" w:rsidRDefault="007A0ACC" w:rsidP="000E7BCD">
            <w:pPr>
              <w:rPr>
                <w:sz w:val="20"/>
                <w:szCs w:val="20"/>
              </w:rPr>
            </w:pPr>
          </w:p>
          <w:p w14:paraId="4FA02C9D" w14:textId="10C1F912" w:rsidR="007A0ACC" w:rsidRDefault="003766D7" w:rsidP="1DEFAD8E">
            <w:pPr>
              <w:jc w:val="both"/>
              <w:rPr>
                <w:b/>
                <w:bCs/>
              </w:rPr>
            </w:pPr>
            <w:r w:rsidRPr="1DEFAD8E">
              <w:rPr>
                <w:b/>
                <w:bCs/>
              </w:rPr>
              <w:t xml:space="preserve">Resposta: </w:t>
            </w:r>
            <w:r w:rsidR="4593581A">
              <w:t xml:space="preserve">E </w:t>
            </w:r>
            <w:r w:rsidR="47EBE32B" w:rsidRPr="1DEFAD8E">
              <w:rPr>
                <w:sz w:val="20"/>
                <w:szCs w:val="20"/>
              </w:rPr>
              <w:t>- Fernanda e Eliana estão realizando a modelagem conceitual de um banco de dados.</w:t>
            </w:r>
          </w:p>
          <w:p w14:paraId="15DB91B6" w14:textId="77777777" w:rsidR="008B617C" w:rsidRPr="000E7BCD" w:rsidRDefault="008B617C" w:rsidP="000E7BCD">
            <w:pPr>
              <w:rPr>
                <w:sz w:val="20"/>
                <w:szCs w:val="20"/>
              </w:rPr>
            </w:pPr>
          </w:p>
        </w:tc>
      </w:tr>
      <w:tr w:rsidR="00032A71" w:rsidRPr="008253EF" w14:paraId="6AA09922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D0D847D" w14:textId="7D9D0471" w:rsidR="00032A71" w:rsidRPr="008253EF" w:rsidRDefault="00032A71" w:rsidP="008B617C">
            <w:pPr>
              <w:jc w:val="both"/>
              <w:rPr>
                <w:b/>
                <w:color w:val="000000"/>
              </w:rPr>
            </w:pPr>
            <w:r w:rsidRPr="00034876">
              <w:rPr>
                <w:b/>
                <w:color w:val="000000"/>
                <w:sz w:val="20"/>
              </w:rPr>
              <w:t xml:space="preserve">Valor: </w:t>
            </w:r>
            <w:r w:rsidR="00EC33BD">
              <w:rPr>
                <w:b/>
                <w:color w:val="000000"/>
                <w:sz w:val="20"/>
                <w:szCs w:val="20"/>
              </w:rPr>
              <w:t>1,25</w:t>
            </w:r>
          </w:p>
        </w:tc>
      </w:tr>
    </w:tbl>
    <w:p w14:paraId="5462FABA" w14:textId="74399A2B" w:rsidR="007A0ACC" w:rsidRDefault="007A0ACC" w:rsidP="000C07C2">
      <w:pPr>
        <w:jc w:val="both"/>
        <w:rPr>
          <w:color w:val="FF0000"/>
          <w:sz w:val="20"/>
          <w:szCs w:val="20"/>
        </w:rPr>
      </w:pPr>
    </w:p>
    <w:p w14:paraId="60DC5356" w14:textId="77777777" w:rsidR="007A0ACC" w:rsidRDefault="007A0ACC" w:rsidP="000C07C2">
      <w:pPr>
        <w:jc w:val="both"/>
        <w:rPr>
          <w:color w:val="FF0000"/>
          <w:sz w:val="20"/>
          <w:szCs w:val="20"/>
        </w:rPr>
      </w:pPr>
    </w:p>
    <w:p w14:paraId="1BA1A59C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235B231F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7A5F20BE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2E7819FA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50895686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3FC93031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244A95A7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5C5BF6F1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4F1D5C22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3464635D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0A44A68E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06B638CE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17ADF88D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0824F82B" w14:textId="77777777" w:rsidR="00A867E1" w:rsidRDefault="00A867E1" w:rsidP="000C07C2">
      <w:pPr>
        <w:jc w:val="both"/>
        <w:rPr>
          <w:color w:val="FF0000"/>
          <w:sz w:val="20"/>
          <w:szCs w:val="20"/>
        </w:rPr>
      </w:pPr>
    </w:p>
    <w:p w14:paraId="0D512CEA" w14:textId="77777777" w:rsidR="00A867E1" w:rsidRPr="00733E1A" w:rsidRDefault="00A867E1" w:rsidP="000C07C2">
      <w:pPr>
        <w:jc w:val="both"/>
        <w:rPr>
          <w:color w:val="FF0000"/>
          <w:sz w:val="20"/>
          <w:szCs w:val="20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1"/>
      </w:tblGrid>
      <w:tr w:rsidR="000C07C2" w:rsidRPr="00733E1A" w14:paraId="317C54D6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2" w:space="0" w:color="808080" w:themeColor="background1" w:themeShade="80"/>
              <w:bottom w:val="single" w:sz="18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C4440F3" w14:textId="77777777" w:rsidR="000C07C2" w:rsidRPr="00733E1A" w:rsidRDefault="000C07C2" w:rsidP="00C4420A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33E1A">
              <w:rPr>
                <w:sz w:val="20"/>
                <w:szCs w:val="20"/>
              </w:rPr>
              <w:br w:type="page"/>
            </w:r>
            <w:r w:rsidRPr="00733E1A">
              <w:rPr>
                <w:b/>
                <w:color w:val="000000"/>
                <w:sz w:val="20"/>
                <w:szCs w:val="20"/>
              </w:rPr>
              <w:t xml:space="preserve">Questão </w:t>
            </w:r>
            <w:proofErr w:type="gramStart"/>
            <w:r w:rsidR="0096605D">
              <w:rPr>
                <w:b/>
                <w:color w:val="000000"/>
                <w:sz w:val="20"/>
                <w:szCs w:val="20"/>
              </w:rPr>
              <w:t>3</w:t>
            </w:r>
            <w:proofErr w:type="gramEnd"/>
          </w:p>
        </w:tc>
      </w:tr>
      <w:tr w:rsidR="000C07C2" w:rsidRPr="00733E1A" w14:paraId="3B4D7217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</w:tcPr>
          <w:p w14:paraId="09CF762E" w14:textId="77777777" w:rsidR="000C07C2" w:rsidRDefault="000C07C2" w:rsidP="00C4420A">
            <w:pPr>
              <w:rPr>
                <w:sz w:val="20"/>
                <w:szCs w:val="20"/>
              </w:rPr>
            </w:pPr>
          </w:p>
          <w:p w14:paraId="1972526C" w14:textId="49975895" w:rsidR="00E91A37" w:rsidRDefault="007A0ACC" w:rsidP="00C4420A">
            <w:pPr>
              <w:rPr>
                <w:sz w:val="20"/>
                <w:szCs w:val="20"/>
              </w:rPr>
            </w:pPr>
            <w:r>
              <w:object w:dxaOrig="14235" w:dyaOrig="11265" w14:anchorId="39FE091A">
                <v:shape id="_x0000_i1028" type="#_x0000_t75" style="width:474.55pt;height:375.65pt" o:ole="">
                  <v:imagedata r:id="rId17" o:title=""/>
                </v:shape>
                <o:OLEObject Type="Embed" ProgID="PBrush" ShapeID="_x0000_i1028" DrawAspect="Content" ObjectID="_1667822968" r:id="rId18"/>
              </w:object>
            </w:r>
          </w:p>
          <w:p w14:paraId="51D0C36A" w14:textId="77777777" w:rsidR="00E91A37" w:rsidRDefault="00E91A37" w:rsidP="00C4420A">
            <w:pPr>
              <w:rPr>
                <w:sz w:val="20"/>
                <w:szCs w:val="20"/>
              </w:rPr>
            </w:pPr>
          </w:p>
          <w:p w14:paraId="7B701BB1" w14:textId="77777777" w:rsidR="00E91A37" w:rsidRDefault="003766D7" w:rsidP="1DEFAD8E">
            <w:pPr>
              <w:jc w:val="both"/>
            </w:pPr>
            <w:r w:rsidRPr="1DEFAD8E">
              <w:rPr>
                <w:b/>
                <w:bCs/>
              </w:rPr>
              <w:t xml:space="preserve">Resposta: </w:t>
            </w:r>
            <w:r w:rsidR="18659555">
              <w:t>D</w:t>
            </w:r>
          </w:p>
          <w:p w14:paraId="3F83B898" w14:textId="5F5695B3" w:rsidR="00E64E56" w:rsidRPr="000E7BCD" w:rsidRDefault="00E64E56" w:rsidP="1DEFAD8E">
            <w:pPr>
              <w:jc w:val="both"/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0C07C2" w:rsidRPr="008253EF" w14:paraId="25A534D2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251EB226" w14:textId="6F983BC1" w:rsidR="000C07C2" w:rsidRPr="008253EF" w:rsidRDefault="000C07C2" w:rsidP="00C4420A">
            <w:pPr>
              <w:jc w:val="both"/>
              <w:rPr>
                <w:b/>
                <w:color w:val="000000"/>
              </w:rPr>
            </w:pPr>
            <w:r w:rsidRPr="00034876">
              <w:rPr>
                <w:b/>
                <w:color w:val="000000"/>
                <w:sz w:val="20"/>
              </w:rPr>
              <w:t xml:space="preserve">Valor: </w:t>
            </w:r>
            <w:r w:rsidR="00EC33BD">
              <w:rPr>
                <w:b/>
                <w:color w:val="000000"/>
                <w:sz w:val="20"/>
                <w:szCs w:val="20"/>
              </w:rPr>
              <w:t>1,25</w:t>
            </w:r>
          </w:p>
        </w:tc>
      </w:tr>
    </w:tbl>
    <w:p w14:paraId="5F3AEFA0" w14:textId="77777777" w:rsidR="000C07C2" w:rsidRPr="00733E1A" w:rsidRDefault="000C07C2" w:rsidP="000C07C2">
      <w:pPr>
        <w:jc w:val="both"/>
        <w:rPr>
          <w:color w:val="FF0000"/>
          <w:sz w:val="20"/>
          <w:szCs w:val="20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1"/>
      </w:tblGrid>
      <w:tr w:rsidR="000C07C2" w:rsidRPr="00733E1A" w14:paraId="0B013C59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2" w:space="0" w:color="808080" w:themeColor="background1" w:themeShade="80"/>
              <w:bottom w:val="single" w:sz="18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307BD97" w14:textId="77777777" w:rsidR="000C07C2" w:rsidRPr="00733E1A" w:rsidRDefault="000C07C2" w:rsidP="000C07C2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33E1A">
              <w:rPr>
                <w:sz w:val="20"/>
                <w:szCs w:val="20"/>
              </w:rPr>
              <w:br w:type="page"/>
            </w:r>
            <w:r w:rsidRPr="00733E1A">
              <w:rPr>
                <w:b/>
                <w:color w:val="000000"/>
                <w:sz w:val="20"/>
                <w:szCs w:val="20"/>
              </w:rPr>
              <w:t xml:space="preserve">Questão </w:t>
            </w:r>
            <w:proofErr w:type="gramStart"/>
            <w:r w:rsidR="0096605D">
              <w:rPr>
                <w:b/>
                <w:color w:val="000000"/>
                <w:sz w:val="20"/>
                <w:szCs w:val="20"/>
              </w:rPr>
              <w:t>4</w:t>
            </w:r>
            <w:proofErr w:type="gramEnd"/>
          </w:p>
        </w:tc>
      </w:tr>
      <w:tr w:rsidR="000C07C2" w:rsidRPr="00733E1A" w14:paraId="407E3B00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</w:tcPr>
          <w:p w14:paraId="4974EACA" w14:textId="77777777" w:rsidR="000C07C2" w:rsidRDefault="000C07C2" w:rsidP="00C4420A">
            <w:pPr>
              <w:rPr>
                <w:sz w:val="20"/>
                <w:szCs w:val="20"/>
              </w:rPr>
            </w:pPr>
          </w:p>
          <w:p w14:paraId="6D3144B5" w14:textId="42FF3D18" w:rsidR="00C13655" w:rsidRDefault="0068071D" w:rsidP="0068071D">
            <w:r>
              <w:object w:dxaOrig="14475" w:dyaOrig="3255" w14:anchorId="461B4511">
                <v:shape id="_x0000_i1029" type="#_x0000_t75" style="width:474.55pt;height:107.05pt" o:ole="">
                  <v:imagedata r:id="rId19" o:title=""/>
                </v:shape>
                <o:OLEObject Type="Embed" ProgID="PBrush" ShapeID="_x0000_i1029" DrawAspect="Content" ObjectID="_1667822969" r:id="rId20"/>
              </w:object>
            </w:r>
          </w:p>
          <w:p w14:paraId="07109B8A" w14:textId="7CC4F24F" w:rsidR="0068071D" w:rsidRDefault="0068071D" w:rsidP="0068071D"/>
          <w:p w14:paraId="5FCFF4F8" w14:textId="79A703D1" w:rsidR="003766D7" w:rsidRPr="003766D7" w:rsidRDefault="003766D7" w:rsidP="003766D7">
            <w:pPr>
              <w:jc w:val="both"/>
              <w:rPr>
                <w:b/>
                <w:bCs/>
              </w:rPr>
            </w:pPr>
            <w:r w:rsidRPr="1DEFAD8E">
              <w:rPr>
                <w:b/>
                <w:bCs/>
              </w:rPr>
              <w:t xml:space="preserve">Resposta: </w:t>
            </w:r>
            <w:r w:rsidR="1FDABA4D">
              <w:t>C</w:t>
            </w:r>
          </w:p>
          <w:p w14:paraId="5D096F04" w14:textId="1F6E6CC1" w:rsidR="0068071D" w:rsidRDefault="0068071D" w:rsidP="0068071D">
            <w:pPr>
              <w:rPr>
                <w:sz w:val="20"/>
                <w:szCs w:val="20"/>
              </w:rPr>
            </w:pPr>
          </w:p>
          <w:p w14:paraId="1625BADC" w14:textId="77777777" w:rsidR="000C07C2" w:rsidRPr="000E7BCD" w:rsidRDefault="000C07C2" w:rsidP="00C4420A">
            <w:pPr>
              <w:rPr>
                <w:sz w:val="20"/>
                <w:szCs w:val="20"/>
              </w:rPr>
            </w:pPr>
          </w:p>
        </w:tc>
      </w:tr>
      <w:tr w:rsidR="000C07C2" w:rsidRPr="008253EF" w14:paraId="3093D376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45AA47DD" w14:textId="35C50E63" w:rsidR="000C07C2" w:rsidRPr="008253EF" w:rsidRDefault="000C07C2" w:rsidP="00C4420A">
            <w:pPr>
              <w:jc w:val="both"/>
              <w:rPr>
                <w:b/>
                <w:color w:val="000000"/>
              </w:rPr>
            </w:pPr>
            <w:r w:rsidRPr="00034876">
              <w:rPr>
                <w:b/>
                <w:color w:val="000000"/>
                <w:sz w:val="20"/>
              </w:rPr>
              <w:t xml:space="preserve">Valor: </w:t>
            </w:r>
            <w:r w:rsidR="00EC33BD">
              <w:rPr>
                <w:b/>
                <w:color w:val="000000"/>
                <w:sz w:val="20"/>
                <w:szCs w:val="20"/>
              </w:rPr>
              <w:t>1,25</w:t>
            </w:r>
          </w:p>
        </w:tc>
      </w:tr>
    </w:tbl>
    <w:p w14:paraId="3224181B" w14:textId="77777777" w:rsidR="000C07C2" w:rsidRPr="00733E1A" w:rsidRDefault="000C07C2" w:rsidP="000C07C2">
      <w:pPr>
        <w:jc w:val="both"/>
        <w:rPr>
          <w:color w:val="FF0000"/>
          <w:sz w:val="20"/>
          <w:szCs w:val="20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1"/>
      </w:tblGrid>
      <w:tr w:rsidR="000C07C2" w:rsidRPr="00733E1A" w14:paraId="5BDD576D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2" w:space="0" w:color="808080" w:themeColor="background1" w:themeShade="80"/>
              <w:bottom w:val="single" w:sz="18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DBD8D2A" w14:textId="77777777" w:rsidR="000C07C2" w:rsidRPr="00733E1A" w:rsidRDefault="000C07C2" w:rsidP="000C07C2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33E1A">
              <w:rPr>
                <w:sz w:val="20"/>
                <w:szCs w:val="20"/>
              </w:rPr>
              <w:br w:type="page"/>
            </w:r>
            <w:r w:rsidRPr="00733E1A">
              <w:rPr>
                <w:b/>
                <w:color w:val="000000"/>
                <w:sz w:val="20"/>
                <w:szCs w:val="20"/>
              </w:rPr>
              <w:t xml:space="preserve">Questão </w:t>
            </w:r>
            <w:proofErr w:type="gramStart"/>
            <w:r w:rsidR="0096605D">
              <w:rPr>
                <w:b/>
                <w:color w:val="000000"/>
                <w:sz w:val="20"/>
                <w:szCs w:val="20"/>
              </w:rPr>
              <w:t>5</w:t>
            </w:r>
            <w:proofErr w:type="gramEnd"/>
          </w:p>
        </w:tc>
      </w:tr>
      <w:tr w:rsidR="000C07C2" w:rsidRPr="00733E1A" w14:paraId="70FD01EB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</w:tcPr>
          <w:p w14:paraId="556FE243" w14:textId="77777777" w:rsidR="000C07C2" w:rsidRDefault="000C07C2" w:rsidP="00C4420A">
            <w:pPr>
              <w:rPr>
                <w:sz w:val="20"/>
                <w:szCs w:val="20"/>
              </w:rPr>
            </w:pPr>
          </w:p>
          <w:p w14:paraId="35E25893" w14:textId="2701A057" w:rsidR="00E91A37" w:rsidRDefault="003766D7" w:rsidP="00C4420A">
            <w:pPr>
              <w:rPr>
                <w:sz w:val="20"/>
                <w:szCs w:val="20"/>
              </w:rPr>
            </w:pPr>
            <w:r>
              <w:object w:dxaOrig="13695" w:dyaOrig="3705" w14:anchorId="23E6F91B">
                <v:shape id="_x0000_i1030" type="#_x0000_t75" style="width:460.15pt;height:124.6pt" o:ole="">
                  <v:imagedata r:id="rId21" o:title=""/>
                </v:shape>
                <o:OLEObject Type="Embed" ProgID="PBrush" ShapeID="_x0000_i1030" DrawAspect="Content" ObjectID="_1667822970" r:id="rId22"/>
              </w:object>
            </w:r>
          </w:p>
          <w:p w14:paraId="1F220EE3" w14:textId="77777777" w:rsidR="003766D7" w:rsidRDefault="003766D7" w:rsidP="00C4420A">
            <w:pPr>
              <w:rPr>
                <w:sz w:val="20"/>
                <w:szCs w:val="20"/>
              </w:rPr>
            </w:pPr>
          </w:p>
          <w:p w14:paraId="47F5A90E" w14:textId="06DC25FA" w:rsidR="003766D7" w:rsidRPr="003766D7" w:rsidRDefault="003766D7" w:rsidP="003766D7">
            <w:pPr>
              <w:jc w:val="both"/>
              <w:rPr>
                <w:b/>
                <w:bCs/>
              </w:rPr>
            </w:pPr>
            <w:r w:rsidRPr="1DEFAD8E">
              <w:rPr>
                <w:b/>
                <w:bCs/>
              </w:rPr>
              <w:t xml:space="preserve">Resposta: </w:t>
            </w:r>
            <w:r w:rsidR="6204760C">
              <w:t xml:space="preserve">A – DISTINCT </w:t>
            </w:r>
          </w:p>
          <w:p w14:paraId="35753598" w14:textId="52ACF1A7" w:rsidR="00E91A37" w:rsidRDefault="00E91A37" w:rsidP="00C4420A">
            <w:pPr>
              <w:rPr>
                <w:sz w:val="20"/>
                <w:szCs w:val="20"/>
              </w:rPr>
            </w:pPr>
          </w:p>
          <w:p w14:paraId="6C95D445" w14:textId="77777777" w:rsidR="00E91A37" w:rsidRDefault="00E91A37" w:rsidP="00C4420A">
            <w:pPr>
              <w:rPr>
                <w:sz w:val="20"/>
                <w:szCs w:val="20"/>
              </w:rPr>
            </w:pPr>
          </w:p>
          <w:p w14:paraId="4AFD42EB" w14:textId="77777777" w:rsidR="000C07C2" w:rsidRPr="000E7BCD" w:rsidRDefault="000C07C2" w:rsidP="00C4420A">
            <w:pPr>
              <w:rPr>
                <w:sz w:val="20"/>
                <w:szCs w:val="20"/>
              </w:rPr>
            </w:pPr>
          </w:p>
        </w:tc>
      </w:tr>
      <w:tr w:rsidR="000C07C2" w:rsidRPr="008253EF" w14:paraId="5EF7EDFA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53F7854" w14:textId="35EBD9E1" w:rsidR="000C07C2" w:rsidRPr="008253EF" w:rsidRDefault="000C07C2" w:rsidP="00C4420A">
            <w:pPr>
              <w:jc w:val="both"/>
              <w:rPr>
                <w:b/>
                <w:color w:val="000000"/>
              </w:rPr>
            </w:pPr>
            <w:r w:rsidRPr="00034876">
              <w:rPr>
                <w:b/>
                <w:color w:val="000000"/>
                <w:sz w:val="20"/>
              </w:rPr>
              <w:t xml:space="preserve">Valor: </w:t>
            </w:r>
            <w:r w:rsidR="00EC33BD">
              <w:rPr>
                <w:b/>
                <w:color w:val="000000"/>
                <w:sz w:val="20"/>
                <w:szCs w:val="20"/>
              </w:rPr>
              <w:t>1,25</w:t>
            </w:r>
          </w:p>
        </w:tc>
      </w:tr>
    </w:tbl>
    <w:p w14:paraId="5D627253" w14:textId="77777777" w:rsidR="0068071D" w:rsidRPr="00733E1A" w:rsidRDefault="0068071D" w:rsidP="0068071D">
      <w:pPr>
        <w:jc w:val="both"/>
        <w:rPr>
          <w:color w:val="FF0000"/>
          <w:sz w:val="20"/>
          <w:szCs w:val="20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1"/>
      </w:tblGrid>
      <w:tr w:rsidR="0068071D" w:rsidRPr="00733E1A" w14:paraId="45AA868B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2" w:space="0" w:color="808080" w:themeColor="background1" w:themeShade="80"/>
              <w:bottom w:val="single" w:sz="18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4C8C7ED" w14:textId="7E775D8B" w:rsidR="0068071D" w:rsidRPr="00733E1A" w:rsidRDefault="0068071D" w:rsidP="000E5234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33E1A">
              <w:rPr>
                <w:sz w:val="20"/>
                <w:szCs w:val="20"/>
              </w:rPr>
              <w:br w:type="page"/>
            </w:r>
            <w:r w:rsidRPr="00733E1A">
              <w:rPr>
                <w:b/>
                <w:color w:val="000000"/>
                <w:sz w:val="20"/>
                <w:szCs w:val="20"/>
              </w:rPr>
              <w:t xml:space="preserve">Questão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6</w:t>
            </w:r>
            <w:proofErr w:type="gramEnd"/>
          </w:p>
        </w:tc>
      </w:tr>
      <w:tr w:rsidR="0068071D" w:rsidRPr="00733E1A" w14:paraId="0DF70D64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</w:tcPr>
          <w:p w14:paraId="39F86C38" w14:textId="77777777" w:rsidR="0068071D" w:rsidRDefault="0068071D" w:rsidP="000E5234">
            <w:pPr>
              <w:rPr>
                <w:sz w:val="20"/>
                <w:szCs w:val="20"/>
              </w:rPr>
            </w:pPr>
          </w:p>
          <w:p w14:paraId="0A5C8580" w14:textId="7B4E043C" w:rsidR="0068071D" w:rsidRDefault="003766D7" w:rsidP="000E5234">
            <w:r>
              <w:object w:dxaOrig="11115" w:dyaOrig="2550" w14:anchorId="3B69062D">
                <v:shape id="_x0000_i1031" type="#_x0000_t75" style="width:372.5pt;height:85.15pt" o:ole="">
                  <v:imagedata r:id="rId23" o:title=""/>
                </v:shape>
                <o:OLEObject Type="Embed" ProgID="PBrush" ShapeID="_x0000_i1031" DrawAspect="Content" ObjectID="_1667822971" r:id="rId24"/>
              </w:object>
            </w:r>
          </w:p>
          <w:p w14:paraId="472D97D1" w14:textId="77777777" w:rsidR="0068071D" w:rsidRDefault="0068071D" w:rsidP="000E5234">
            <w:pPr>
              <w:rPr>
                <w:sz w:val="20"/>
                <w:szCs w:val="20"/>
              </w:rPr>
            </w:pPr>
          </w:p>
          <w:p w14:paraId="748BDD03" w14:textId="77777777" w:rsidR="003766D7" w:rsidRDefault="003766D7" w:rsidP="003766D7">
            <w:pPr>
              <w:jc w:val="both"/>
              <w:rPr>
                <w:b/>
                <w:bCs/>
              </w:rPr>
            </w:pPr>
          </w:p>
          <w:p w14:paraId="78A1EE4E" w14:textId="1FABA2B6" w:rsidR="003766D7" w:rsidRPr="003766D7" w:rsidRDefault="003766D7" w:rsidP="003766D7">
            <w:pPr>
              <w:jc w:val="both"/>
              <w:rPr>
                <w:b/>
                <w:bCs/>
              </w:rPr>
            </w:pPr>
            <w:r w:rsidRPr="1DEFAD8E">
              <w:rPr>
                <w:b/>
                <w:bCs/>
              </w:rPr>
              <w:t>Resposta:</w:t>
            </w:r>
            <w:proofErr w:type="gramStart"/>
            <w:r w:rsidRPr="1DEFAD8E">
              <w:rPr>
                <w:b/>
                <w:bCs/>
              </w:rPr>
              <w:t xml:space="preserve"> </w:t>
            </w:r>
            <w:r w:rsidR="113431F3" w:rsidRPr="1DEFAD8E">
              <w:rPr>
                <w:b/>
                <w:bCs/>
              </w:rPr>
              <w:t xml:space="preserve"> </w:t>
            </w:r>
            <w:proofErr w:type="gramEnd"/>
            <w:r w:rsidR="113431F3">
              <w:t>E</w:t>
            </w:r>
          </w:p>
          <w:p w14:paraId="5E3EA444" w14:textId="4DAA280B" w:rsidR="0068071D" w:rsidRDefault="0068071D" w:rsidP="000E5234">
            <w:pPr>
              <w:rPr>
                <w:sz w:val="20"/>
                <w:szCs w:val="20"/>
              </w:rPr>
            </w:pPr>
          </w:p>
          <w:p w14:paraId="2430A523" w14:textId="77777777" w:rsidR="0068071D" w:rsidRDefault="0068071D" w:rsidP="000E5234">
            <w:pPr>
              <w:rPr>
                <w:sz w:val="20"/>
                <w:szCs w:val="20"/>
              </w:rPr>
            </w:pPr>
          </w:p>
          <w:p w14:paraId="793C00C9" w14:textId="77777777" w:rsidR="0068071D" w:rsidRPr="000E7BCD" w:rsidRDefault="0068071D" w:rsidP="000E5234">
            <w:pPr>
              <w:rPr>
                <w:sz w:val="20"/>
                <w:szCs w:val="20"/>
              </w:rPr>
            </w:pPr>
          </w:p>
        </w:tc>
      </w:tr>
      <w:tr w:rsidR="0068071D" w:rsidRPr="008253EF" w14:paraId="21FC9386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9C97E3B" w14:textId="3EF38496" w:rsidR="0068071D" w:rsidRPr="008253EF" w:rsidRDefault="0068071D" w:rsidP="000E5234">
            <w:pPr>
              <w:jc w:val="both"/>
              <w:rPr>
                <w:b/>
                <w:color w:val="000000"/>
              </w:rPr>
            </w:pPr>
            <w:r w:rsidRPr="00034876">
              <w:rPr>
                <w:b/>
                <w:color w:val="000000"/>
                <w:sz w:val="20"/>
              </w:rPr>
              <w:t xml:space="preserve">Valor: </w:t>
            </w:r>
            <w:r w:rsidR="00EC33BD">
              <w:rPr>
                <w:b/>
                <w:color w:val="000000"/>
                <w:sz w:val="20"/>
                <w:szCs w:val="20"/>
              </w:rPr>
              <w:t>1,25</w:t>
            </w:r>
          </w:p>
        </w:tc>
      </w:tr>
    </w:tbl>
    <w:p w14:paraId="71B43958" w14:textId="77777777" w:rsidR="0068071D" w:rsidRPr="00D466F7" w:rsidRDefault="0068071D" w:rsidP="0068071D">
      <w:pPr>
        <w:jc w:val="both"/>
        <w:rPr>
          <w:lang w:val="en-US"/>
        </w:rPr>
      </w:pPr>
    </w:p>
    <w:p w14:paraId="2F5E5C90" w14:textId="77777777" w:rsidR="0068071D" w:rsidRPr="00733E1A" w:rsidRDefault="0068071D" w:rsidP="0068071D">
      <w:pPr>
        <w:jc w:val="both"/>
        <w:rPr>
          <w:color w:val="FF0000"/>
          <w:sz w:val="20"/>
          <w:szCs w:val="20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1"/>
      </w:tblGrid>
      <w:tr w:rsidR="0068071D" w:rsidRPr="00733E1A" w14:paraId="0E672452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2" w:space="0" w:color="808080" w:themeColor="background1" w:themeShade="80"/>
              <w:bottom w:val="single" w:sz="18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5211C2B3" w14:textId="474A5D28" w:rsidR="0068071D" w:rsidRPr="00733E1A" w:rsidRDefault="0068071D" w:rsidP="000E5234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33E1A">
              <w:rPr>
                <w:sz w:val="20"/>
                <w:szCs w:val="20"/>
              </w:rPr>
              <w:br w:type="page"/>
            </w:r>
            <w:r w:rsidRPr="00733E1A">
              <w:rPr>
                <w:b/>
                <w:color w:val="000000"/>
                <w:sz w:val="20"/>
                <w:szCs w:val="20"/>
              </w:rPr>
              <w:t xml:space="preserve">Questão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7</w:t>
            </w:r>
            <w:proofErr w:type="gramEnd"/>
          </w:p>
        </w:tc>
      </w:tr>
      <w:tr w:rsidR="0068071D" w:rsidRPr="00733E1A" w14:paraId="68E888A2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</w:tcPr>
          <w:p w14:paraId="25E928B8" w14:textId="77777777" w:rsidR="0068071D" w:rsidRDefault="0068071D" w:rsidP="000E5234">
            <w:pPr>
              <w:rPr>
                <w:sz w:val="20"/>
                <w:szCs w:val="20"/>
              </w:rPr>
            </w:pPr>
          </w:p>
          <w:p w14:paraId="7CCBE6E5" w14:textId="4C07805C" w:rsidR="0068071D" w:rsidRDefault="0068071D" w:rsidP="000E5234">
            <w:pPr>
              <w:rPr>
                <w:sz w:val="20"/>
                <w:szCs w:val="20"/>
              </w:rPr>
            </w:pPr>
            <w:r>
              <w:object w:dxaOrig="14565" w:dyaOrig="3675" w14:anchorId="1B4C25A6">
                <v:shape id="_x0000_i1032" type="#_x0000_t75" style="width:474.55pt;height:119.6pt" o:ole="">
                  <v:imagedata r:id="rId25" o:title=""/>
                </v:shape>
                <o:OLEObject Type="Embed" ProgID="PBrush" ShapeID="_x0000_i1032" DrawAspect="Content" ObjectID="_1667822972" r:id="rId26"/>
              </w:object>
            </w:r>
          </w:p>
          <w:p w14:paraId="3565C70B" w14:textId="77777777" w:rsidR="0068071D" w:rsidRDefault="0068071D" w:rsidP="000E5234">
            <w:pPr>
              <w:rPr>
                <w:sz w:val="20"/>
                <w:szCs w:val="20"/>
              </w:rPr>
            </w:pPr>
          </w:p>
          <w:p w14:paraId="34AAA0B8" w14:textId="149616BE" w:rsidR="003766D7" w:rsidRPr="003766D7" w:rsidRDefault="003766D7" w:rsidP="003766D7">
            <w:pPr>
              <w:jc w:val="both"/>
              <w:rPr>
                <w:b/>
                <w:bCs/>
              </w:rPr>
            </w:pPr>
            <w:r w:rsidRPr="1DEFAD8E">
              <w:rPr>
                <w:b/>
                <w:bCs/>
              </w:rPr>
              <w:t xml:space="preserve">Resposta: </w:t>
            </w:r>
            <w:r w:rsidR="30461C0A">
              <w:t>A</w:t>
            </w:r>
          </w:p>
          <w:p w14:paraId="1C91C18C" w14:textId="77777777" w:rsidR="0068071D" w:rsidRDefault="0068071D" w:rsidP="000E5234">
            <w:pPr>
              <w:rPr>
                <w:sz w:val="20"/>
                <w:szCs w:val="20"/>
              </w:rPr>
            </w:pPr>
          </w:p>
          <w:p w14:paraId="1EBAD574" w14:textId="77777777" w:rsidR="0068071D" w:rsidRDefault="0068071D" w:rsidP="000E5234">
            <w:pPr>
              <w:rPr>
                <w:sz w:val="20"/>
                <w:szCs w:val="20"/>
              </w:rPr>
            </w:pPr>
          </w:p>
          <w:p w14:paraId="009B8276" w14:textId="77777777" w:rsidR="0068071D" w:rsidRPr="000E7BCD" w:rsidRDefault="0068071D" w:rsidP="000E5234">
            <w:pPr>
              <w:rPr>
                <w:sz w:val="20"/>
                <w:szCs w:val="20"/>
              </w:rPr>
            </w:pPr>
          </w:p>
        </w:tc>
      </w:tr>
      <w:tr w:rsidR="0068071D" w:rsidRPr="008253EF" w14:paraId="03358831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BCEAFA8" w14:textId="684CC832" w:rsidR="0068071D" w:rsidRPr="008253EF" w:rsidRDefault="0068071D" w:rsidP="000E5234">
            <w:pPr>
              <w:jc w:val="both"/>
              <w:rPr>
                <w:b/>
                <w:color w:val="000000"/>
              </w:rPr>
            </w:pPr>
            <w:r w:rsidRPr="00034876">
              <w:rPr>
                <w:b/>
                <w:color w:val="000000"/>
                <w:sz w:val="20"/>
              </w:rPr>
              <w:lastRenderedPageBreak/>
              <w:t xml:space="preserve">Valor: </w:t>
            </w:r>
            <w:r w:rsidR="00EC33BD">
              <w:rPr>
                <w:b/>
                <w:color w:val="000000"/>
                <w:sz w:val="20"/>
                <w:szCs w:val="20"/>
              </w:rPr>
              <w:t>1,25</w:t>
            </w:r>
          </w:p>
        </w:tc>
      </w:tr>
    </w:tbl>
    <w:p w14:paraId="37B67035" w14:textId="77777777" w:rsidR="0068071D" w:rsidRPr="00D466F7" w:rsidRDefault="0068071D" w:rsidP="0068071D">
      <w:pPr>
        <w:jc w:val="both"/>
        <w:rPr>
          <w:lang w:val="en-US"/>
        </w:rPr>
      </w:pPr>
    </w:p>
    <w:p w14:paraId="02E29C1C" w14:textId="77777777" w:rsidR="0068071D" w:rsidRPr="00733E1A" w:rsidRDefault="0068071D" w:rsidP="0068071D">
      <w:pPr>
        <w:jc w:val="both"/>
        <w:rPr>
          <w:color w:val="FF0000"/>
          <w:sz w:val="20"/>
          <w:szCs w:val="20"/>
        </w:rPr>
      </w:pPr>
    </w:p>
    <w:tbl>
      <w:tblPr>
        <w:tblW w:w="10491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1"/>
      </w:tblGrid>
      <w:tr w:rsidR="0068071D" w:rsidRPr="00733E1A" w14:paraId="67BB5AD7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2" w:space="0" w:color="808080" w:themeColor="background1" w:themeShade="80"/>
              <w:bottom w:val="single" w:sz="18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4A8B940C" w14:textId="1910010A" w:rsidR="0068071D" w:rsidRPr="00733E1A" w:rsidRDefault="0068071D" w:rsidP="000E5234">
            <w:pPr>
              <w:jc w:val="both"/>
              <w:rPr>
                <w:b/>
                <w:color w:val="000000"/>
                <w:sz w:val="20"/>
                <w:szCs w:val="20"/>
              </w:rPr>
            </w:pPr>
            <w:r w:rsidRPr="00733E1A">
              <w:rPr>
                <w:sz w:val="20"/>
                <w:szCs w:val="20"/>
              </w:rPr>
              <w:br w:type="page"/>
            </w:r>
            <w:r w:rsidRPr="00733E1A">
              <w:rPr>
                <w:b/>
                <w:color w:val="000000"/>
                <w:sz w:val="20"/>
                <w:szCs w:val="20"/>
              </w:rPr>
              <w:t xml:space="preserve">Questão </w:t>
            </w:r>
            <w:proofErr w:type="gramStart"/>
            <w:r>
              <w:rPr>
                <w:b/>
                <w:color w:val="000000"/>
                <w:sz w:val="20"/>
                <w:szCs w:val="20"/>
              </w:rPr>
              <w:t>8</w:t>
            </w:r>
            <w:proofErr w:type="gramEnd"/>
          </w:p>
        </w:tc>
      </w:tr>
      <w:tr w:rsidR="0068071D" w:rsidRPr="00733E1A" w14:paraId="74EA96C5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</w:tcPr>
          <w:p w14:paraId="1998C9B7" w14:textId="77777777" w:rsidR="0068071D" w:rsidRDefault="0068071D" w:rsidP="000E5234">
            <w:pPr>
              <w:rPr>
                <w:sz w:val="20"/>
                <w:szCs w:val="20"/>
              </w:rPr>
            </w:pPr>
          </w:p>
          <w:p w14:paraId="157F42A1" w14:textId="20878DC6" w:rsidR="0068071D" w:rsidRDefault="0068071D" w:rsidP="000E5234">
            <w:pPr>
              <w:rPr>
                <w:sz w:val="20"/>
                <w:szCs w:val="20"/>
              </w:rPr>
            </w:pPr>
            <w:r>
              <w:object w:dxaOrig="11400" w:dyaOrig="4860" w14:anchorId="5EF876DD">
                <v:shape id="_x0000_i1033" type="#_x0000_t75" style="width:407.6pt;height:174.05pt" o:ole="">
                  <v:imagedata r:id="rId27" o:title=""/>
                </v:shape>
                <o:OLEObject Type="Embed" ProgID="PBrush" ShapeID="_x0000_i1033" DrawAspect="Content" ObjectID="_1667822973" r:id="rId28"/>
              </w:object>
            </w:r>
          </w:p>
          <w:p w14:paraId="4E2BE976" w14:textId="77777777" w:rsidR="0068071D" w:rsidRDefault="0068071D" w:rsidP="000E5234">
            <w:pPr>
              <w:rPr>
                <w:sz w:val="20"/>
                <w:szCs w:val="20"/>
              </w:rPr>
            </w:pPr>
          </w:p>
          <w:p w14:paraId="10E48A97" w14:textId="7565A483" w:rsidR="003766D7" w:rsidRPr="003766D7" w:rsidRDefault="003766D7" w:rsidP="003766D7">
            <w:pPr>
              <w:jc w:val="both"/>
              <w:rPr>
                <w:b/>
                <w:bCs/>
              </w:rPr>
            </w:pPr>
            <w:r w:rsidRPr="1DEFAD8E">
              <w:rPr>
                <w:b/>
                <w:bCs/>
              </w:rPr>
              <w:t xml:space="preserve">Resposta: </w:t>
            </w:r>
            <w:r w:rsidR="0D8864F7">
              <w:t>C</w:t>
            </w:r>
          </w:p>
          <w:p w14:paraId="05A83EF2" w14:textId="77777777" w:rsidR="0068071D" w:rsidRDefault="0068071D" w:rsidP="000E5234">
            <w:pPr>
              <w:rPr>
                <w:sz w:val="20"/>
                <w:szCs w:val="20"/>
              </w:rPr>
            </w:pPr>
          </w:p>
          <w:p w14:paraId="22836CAF" w14:textId="7B730725" w:rsidR="0068071D" w:rsidRDefault="0068071D" w:rsidP="000E5234">
            <w:pPr>
              <w:rPr>
                <w:sz w:val="20"/>
                <w:szCs w:val="20"/>
              </w:rPr>
            </w:pPr>
          </w:p>
          <w:p w14:paraId="06E616BA" w14:textId="77777777" w:rsidR="0068071D" w:rsidRDefault="0068071D" w:rsidP="000E5234">
            <w:pPr>
              <w:rPr>
                <w:sz w:val="20"/>
                <w:szCs w:val="20"/>
              </w:rPr>
            </w:pPr>
          </w:p>
          <w:p w14:paraId="26ED33D7" w14:textId="77777777" w:rsidR="0068071D" w:rsidRPr="000E7BCD" w:rsidRDefault="0068071D" w:rsidP="000E5234">
            <w:pPr>
              <w:rPr>
                <w:sz w:val="20"/>
                <w:szCs w:val="20"/>
              </w:rPr>
            </w:pPr>
          </w:p>
        </w:tc>
      </w:tr>
      <w:tr w:rsidR="0068071D" w:rsidRPr="008253EF" w14:paraId="2D854E21" w14:textId="77777777" w:rsidTr="1DEFAD8E">
        <w:tc>
          <w:tcPr>
            <w:tcW w:w="10491" w:type="dxa"/>
            <w:tcBorders>
              <w:top w:val="single" w:sz="18" w:space="0" w:color="808080" w:themeColor="background1" w:themeShade="80"/>
              <w:left w:val="single" w:sz="4" w:space="0" w:color="808080" w:themeColor="background1" w:themeShade="80"/>
              <w:bottom w:val="single" w:sz="18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6A6F156" w14:textId="42D0D3C4" w:rsidR="0068071D" w:rsidRPr="008253EF" w:rsidRDefault="0068071D" w:rsidP="000E5234">
            <w:pPr>
              <w:jc w:val="both"/>
              <w:rPr>
                <w:b/>
                <w:color w:val="000000"/>
              </w:rPr>
            </w:pPr>
            <w:r w:rsidRPr="00034876">
              <w:rPr>
                <w:b/>
                <w:color w:val="000000"/>
                <w:sz w:val="20"/>
              </w:rPr>
              <w:t xml:space="preserve">Valor: </w:t>
            </w:r>
            <w:r w:rsidR="00EC33BD">
              <w:rPr>
                <w:b/>
                <w:color w:val="000000"/>
                <w:sz w:val="20"/>
                <w:szCs w:val="20"/>
              </w:rPr>
              <w:t>1,25</w:t>
            </w:r>
          </w:p>
        </w:tc>
      </w:tr>
    </w:tbl>
    <w:p w14:paraId="6E131251" w14:textId="77777777" w:rsidR="0068071D" w:rsidRPr="00D466F7" w:rsidRDefault="0068071D" w:rsidP="0068071D">
      <w:pPr>
        <w:jc w:val="both"/>
        <w:rPr>
          <w:lang w:val="en-US"/>
        </w:rPr>
      </w:pPr>
    </w:p>
    <w:p w14:paraId="68718A40" w14:textId="77777777" w:rsidR="00D466F7" w:rsidRPr="00D466F7" w:rsidRDefault="00D466F7" w:rsidP="00D466F7">
      <w:pPr>
        <w:jc w:val="both"/>
        <w:rPr>
          <w:lang w:val="en-US"/>
        </w:rPr>
      </w:pPr>
    </w:p>
    <w:sectPr w:rsidR="00D466F7" w:rsidRPr="00D466F7" w:rsidSect="008515DB">
      <w:headerReference w:type="default" r:id="rId29"/>
      <w:headerReference w:type="first" r:id="rId30"/>
      <w:footerReference w:type="first" r:id="rId31"/>
      <w:pgSz w:w="11907" w:h="16840" w:code="9"/>
      <w:pgMar w:top="1418" w:right="709" w:bottom="125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249BF0" w14:textId="77777777" w:rsidR="00336EAF" w:rsidRDefault="00336EAF">
      <w:r>
        <w:separator/>
      </w:r>
    </w:p>
  </w:endnote>
  <w:endnote w:type="continuationSeparator" w:id="0">
    <w:p w14:paraId="20BD9815" w14:textId="77777777" w:rsidR="00336EAF" w:rsidRDefault="00336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E34525" w14:textId="621D3927" w:rsidR="008515DB" w:rsidRDefault="00B158B8" w:rsidP="008515DB">
    <w:pPr>
      <w:pStyle w:val="Rodap"/>
      <w:jc w:val="center"/>
      <w:rPr>
        <w:rStyle w:val="Nmerodepgina"/>
        <w:rFonts w:ascii="Arial" w:hAnsi="Arial" w:cs="Arial"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43B5009B" wp14:editId="2FC63648">
          <wp:simplePos x="0" y="0"/>
          <wp:positionH relativeFrom="column">
            <wp:posOffset>-81915</wp:posOffset>
          </wp:positionH>
          <wp:positionV relativeFrom="paragraph">
            <wp:posOffset>59055</wp:posOffset>
          </wp:positionV>
          <wp:extent cx="6024880" cy="39306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24880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3E07FA6" w14:textId="77777777" w:rsidR="008515DB" w:rsidRPr="008A2DA4" w:rsidRDefault="00524AB8" w:rsidP="008515DB">
    <w:pPr>
      <w:pStyle w:val="Rodap"/>
      <w:ind w:left="142"/>
      <w:rPr>
        <w:rStyle w:val="Nmerodepgina"/>
        <w:rFonts w:ascii="Arial Narrow" w:hAnsi="Arial Narrow" w:cs="Arial"/>
        <w:sz w:val="22"/>
        <w:szCs w:val="22"/>
      </w:rPr>
    </w:pPr>
    <w:r w:rsidRPr="00524AB8">
      <w:rPr>
        <w:rStyle w:val="Nmerodepgina"/>
        <w:rFonts w:ascii="Arial Narrow" w:hAnsi="Arial Narrow" w:cs="Arial"/>
        <w:b/>
        <w:sz w:val="22"/>
        <w:szCs w:val="22"/>
      </w:rPr>
      <w:t xml:space="preserve">Estácio </w:t>
    </w:r>
    <w:proofErr w:type="spellStart"/>
    <w:proofErr w:type="gramStart"/>
    <w:r w:rsidRPr="00524AB8">
      <w:rPr>
        <w:rStyle w:val="Nmerodepgina"/>
        <w:rFonts w:ascii="Arial Narrow" w:hAnsi="Arial Narrow" w:cs="Arial"/>
        <w:b/>
        <w:sz w:val="22"/>
        <w:szCs w:val="22"/>
      </w:rPr>
      <w:t>iDEZ</w:t>
    </w:r>
    <w:proofErr w:type="spellEnd"/>
    <w:proofErr w:type="gramEnd"/>
    <w:r>
      <w:rPr>
        <w:rStyle w:val="Nmerodepgina"/>
        <w:rFonts w:ascii="Arial Narrow" w:hAnsi="Arial Narrow" w:cs="Arial"/>
        <w:sz w:val="22"/>
        <w:szCs w:val="22"/>
      </w:rPr>
      <w:t xml:space="preserve"> - </w:t>
    </w:r>
    <w:r w:rsidR="008515DB" w:rsidRPr="008A2DA4">
      <w:rPr>
        <w:rStyle w:val="Nmerodepgina"/>
        <w:rFonts w:ascii="Arial Narrow" w:hAnsi="Arial Narrow" w:cs="Arial"/>
        <w:sz w:val="22"/>
        <w:szCs w:val="22"/>
      </w:rPr>
      <w:t xml:space="preserve">Faculdade de Tecnologia IBRATEC de João Pessoa </w:t>
    </w:r>
    <w:r w:rsidR="008515DB">
      <w:rPr>
        <w:rStyle w:val="Nmerodepgina"/>
        <w:rFonts w:ascii="Arial Narrow" w:hAnsi="Arial Narrow" w:cs="Arial"/>
        <w:sz w:val="22"/>
        <w:szCs w:val="22"/>
      </w:rPr>
      <w:tab/>
    </w:r>
    <w:r w:rsidR="008515DB" w:rsidRPr="008A2DA4">
      <w:rPr>
        <w:rStyle w:val="Nmerodepgina"/>
        <w:rFonts w:ascii="Arial Narrow" w:hAnsi="Arial Narrow" w:cs="Arial"/>
        <w:sz w:val="22"/>
        <w:szCs w:val="22"/>
      </w:rPr>
      <w:t xml:space="preserve">Página </w:t>
    </w:r>
    <w:r w:rsidR="008515DB" w:rsidRPr="008A2DA4">
      <w:rPr>
        <w:rStyle w:val="Nmerodepgina"/>
        <w:rFonts w:ascii="Arial Narrow" w:hAnsi="Arial Narrow" w:cs="Arial"/>
        <w:sz w:val="22"/>
        <w:szCs w:val="22"/>
      </w:rPr>
      <w:fldChar w:fldCharType="begin"/>
    </w:r>
    <w:r w:rsidR="008515DB" w:rsidRPr="008A2DA4">
      <w:rPr>
        <w:rStyle w:val="Nmerodepgina"/>
        <w:rFonts w:ascii="Arial Narrow" w:hAnsi="Arial Narrow" w:cs="Arial"/>
        <w:sz w:val="22"/>
        <w:szCs w:val="22"/>
      </w:rPr>
      <w:instrText xml:space="preserve"> PAGE   \* MERGEFORMAT </w:instrText>
    </w:r>
    <w:r w:rsidR="008515DB" w:rsidRPr="008A2DA4">
      <w:rPr>
        <w:rStyle w:val="Nmerodepgina"/>
        <w:rFonts w:ascii="Arial Narrow" w:hAnsi="Arial Narrow" w:cs="Arial"/>
        <w:sz w:val="22"/>
        <w:szCs w:val="22"/>
      </w:rPr>
      <w:fldChar w:fldCharType="separate"/>
    </w:r>
    <w:r w:rsidR="00A867E1">
      <w:rPr>
        <w:rStyle w:val="Nmerodepgina"/>
        <w:rFonts w:ascii="Arial Narrow" w:hAnsi="Arial Narrow" w:cs="Arial"/>
        <w:noProof/>
        <w:sz w:val="22"/>
        <w:szCs w:val="22"/>
      </w:rPr>
      <w:t>1</w:t>
    </w:r>
    <w:r w:rsidR="008515DB" w:rsidRPr="008A2DA4">
      <w:rPr>
        <w:rStyle w:val="Nmerodepgina"/>
        <w:rFonts w:ascii="Arial Narrow" w:hAnsi="Arial Narrow" w:cs="Arial"/>
        <w:sz w:val="22"/>
        <w:szCs w:val="22"/>
      </w:rPr>
      <w:fldChar w:fldCharType="end"/>
    </w:r>
    <w:r w:rsidR="008515DB" w:rsidRPr="008A2DA4">
      <w:rPr>
        <w:rStyle w:val="Nmerodepgina"/>
        <w:rFonts w:ascii="Arial Narrow" w:hAnsi="Arial Narrow" w:cs="Arial"/>
        <w:sz w:val="22"/>
        <w:szCs w:val="22"/>
      </w:rPr>
      <w:t>/</w:t>
    </w:r>
    <w:r w:rsidR="008515DB" w:rsidRPr="008A2DA4">
      <w:rPr>
        <w:rStyle w:val="Nmerodepgina"/>
        <w:rFonts w:ascii="Arial Narrow" w:hAnsi="Arial Narrow" w:cs="Arial"/>
        <w:sz w:val="22"/>
        <w:szCs w:val="22"/>
      </w:rPr>
      <w:fldChar w:fldCharType="begin"/>
    </w:r>
    <w:r w:rsidR="008515DB" w:rsidRPr="008A2DA4">
      <w:rPr>
        <w:rStyle w:val="Nmerodepgina"/>
        <w:rFonts w:ascii="Arial Narrow" w:hAnsi="Arial Narrow" w:cs="Arial"/>
        <w:sz w:val="22"/>
        <w:szCs w:val="22"/>
      </w:rPr>
      <w:instrText xml:space="preserve"> NUMPAGES   \* MERGEFORMAT </w:instrText>
    </w:r>
    <w:r w:rsidR="008515DB" w:rsidRPr="008A2DA4">
      <w:rPr>
        <w:rStyle w:val="Nmerodepgina"/>
        <w:rFonts w:ascii="Arial Narrow" w:hAnsi="Arial Narrow" w:cs="Arial"/>
        <w:sz w:val="22"/>
        <w:szCs w:val="22"/>
      </w:rPr>
      <w:fldChar w:fldCharType="separate"/>
    </w:r>
    <w:r w:rsidR="00A867E1">
      <w:rPr>
        <w:rStyle w:val="Nmerodepgina"/>
        <w:rFonts w:ascii="Arial Narrow" w:hAnsi="Arial Narrow" w:cs="Arial"/>
        <w:noProof/>
        <w:sz w:val="22"/>
        <w:szCs w:val="22"/>
      </w:rPr>
      <w:t>4</w:t>
    </w:r>
    <w:r w:rsidR="008515DB" w:rsidRPr="008A2DA4">
      <w:rPr>
        <w:rStyle w:val="Nmerodepgina"/>
        <w:rFonts w:ascii="Arial Narrow" w:hAnsi="Arial Narrow" w:cs="Arial"/>
        <w:sz w:val="22"/>
        <w:szCs w:val="22"/>
      </w:rPr>
      <w:fldChar w:fldCharType="end"/>
    </w:r>
  </w:p>
  <w:p w14:paraId="168DC9AA" w14:textId="77777777" w:rsidR="00A1608C" w:rsidRDefault="00A1608C" w:rsidP="008515DB">
    <w:pPr>
      <w:pStyle w:val="Rodap"/>
      <w:jc w:val="right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F0FE66" w14:textId="77777777" w:rsidR="00336EAF" w:rsidRDefault="00336EAF">
      <w:r>
        <w:separator/>
      </w:r>
    </w:p>
  </w:footnote>
  <w:footnote w:type="continuationSeparator" w:id="0">
    <w:p w14:paraId="1BDA00C8" w14:textId="77777777" w:rsidR="00336EAF" w:rsidRDefault="00336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18" w:space="0" w:color="808080"/>
        <w:left w:val="single" w:sz="2" w:space="0" w:color="808080"/>
        <w:bottom w:val="single" w:sz="18" w:space="0" w:color="808080"/>
        <w:right w:val="single" w:sz="2" w:space="0" w:color="808080"/>
        <w:insideH w:val="single" w:sz="2" w:space="0" w:color="808080"/>
        <w:insideV w:val="single" w:sz="2" w:space="0" w:color="808080"/>
      </w:tblBorders>
      <w:tblLook w:val="04A0" w:firstRow="1" w:lastRow="0" w:firstColumn="1" w:lastColumn="0" w:noHBand="0" w:noVBand="1"/>
    </w:tblPr>
    <w:tblGrid>
      <w:gridCol w:w="5070"/>
      <w:gridCol w:w="1701"/>
      <w:gridCol w:w="2693"/>
    </w:tblGrid>
    <w:tr w:rsidR="008515DB" w:rsidRPr="008515DB" w14:paraId="7B5716C1" w14:textId="77777777" w:rsidTr="00051F17">
      <w:tc>
        <w:tcPr>
          <w:tcW w:w="5070" w:type="dxa"/>
          <w:shd w:val="clear" w:color="auto" w:fill="F2F2F2"/>
        </w:tcPr>
        <w:p w14:paraId="5CBAB6FF" w14:textId="77777777" w:rsidR="008515DB" w:rsidRPr="008515DB" w:rsidRDefault="008515DB" w:rsidP="008515DB">
          <w:pPr>
            <w:jc w:val="center"/>
            <w:rPr>
              <w:rFonts w:ascii="Arial Narrow" w:hAnsi="Arial Narrow"/>
              <w:b/>
              <w:sz w:val="16"/>
              <w:szCs w:val="16"/>
            </w:rPr>
          </w:pPr>
          <w:r w:rsidRPr="008515DB">
            <w:rPr>
              <w:rFonts w:ascii="Arial Narrow" w:hAnsi="Arial Narrow"/>
              <w:b/>
              <w:sz w:val="16"/>
              <w:szCs w:val="16"/>
            </w:rPr>
            <w:t>Nome do Aluno</w:t>
          </w:r>
        </w:p>
      </w:tc>
      <w:tc>
        <w:tcPr>
          <w:tcW w:w="1701" w:type="dxa"/>
          <w:shd w:val="clear" w:color="auto" w:fill="F2F2F2"/>
        </w:tcPr>
        <w:p w14:paraId="020B49D4" w14:textId="77777777" w:rsidR="008515DB" w:rsidRPr="008515DB" w:rsidRDefault="008515DB" w:rsidP="008515DB">
          <w:pPr>
            <w:jc w:val="center"/>
            <w:rPr>
              <w:rFonts w:ascii="Arial Narrow" w:hAnsi="Arial Narrow"/>
              <w:b/>
              <w:sz w:val="16"/>
              <w:szCs w:val="16"/>
            </w:rPr>
          </w:pPr>
          <w:r w:rsidRPr="008515DB">
            <w:rPr>
              <w:rFonts w:ascii="Arial Narrow" w:hAnsi="Arial Narrow"/>
              <w:b/>
              <w:sz w:val="16"/>
              <w:szCs w:val="16"/>
            </w:rPr>
            <w:t>Data</w:t>
          </w:r>
        </w:p>
      </w:tc>
      <w:tc>
        <w:tcPr>
          <w:tcW w:w="2693" w:type="dxa"/>
          <w:shd w:val="clear" w:color="auto" w:fill="F2F2F2"/>
        </w:tcPr>
        <w:p w14:paraId="061C00CB" w14:textId="77777777" w:rsidR="008515DB" w:rsidRPr="008515DB" w:rsidRDefault="008515DB" w:rsidP="008515DB">
          <w:pPr>
            <w:jc w:val="center"/>
            <w:rPr>
              <w:rFonts w:ascii="Arial Narrow" w:hAnsi="Arial Narrow"/>
              <w:b/>
              <w:sz w:val="16"/>
              <w:szCs w:val="16"/>
            </w:rPr>
          </w:pPr>
          <w:r w:rsidRPr="008515DB">
            <w:rPr>
              <w:rFonts w:ascii="Arial Narrow" w:hAnsi="Arial Narrow"/>
              <w:b/>
              <w:sz w:val="16"/>
              <w:szCs w:val="16"/>
            </w:rPr>
            <w:t>Assinatura do Aluno</w:t>
          </w:r>
        </w:p>
      </w:tc>
    </w:tr>
    <w:tr w:rsidR="008515DB" w:rsidRPr="008515DB" w14:paraId="25F2BAD6" w14:textId="77777777" w:rsidTr="00051F17">
      <w:trPr>
        <w:trHeight w:val="454"/>
      </w:trPr>
      <w:tc>
        <w:tcPr>
          <w:tcW w:w="5070" w:type="dxa"/>
          <w:vAlign w:val="center"/>
        </w:tcPr>
        <w:p w14:paraId="5710E4FC" w14:textId="77777777" w:rsidR="008515DB" w:rsidRPr="008515DB" w:rsidRDefault="008515DB" w:rsidP="008515DB">
          <w:pPr>
            <w:jc w:val="center"/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1701" w:type="dxa"/>
          <w:vAlign w:val="center"/>
        </w:tcPr>
        <w:p w14:paraId="3E2D846B" w14:textId="77777777" w:rsidR="008515DB" w:rsidRPr="008515DB" w:rsidRDefault="008515DB" w:rsidP="008515DB">
          <w:pPr>
            <w:jc w:val="center"/>
            <w:rPr>
              <w:rFonts w:ascii="Arial Narrow" w:hAnsi="Arial Narrow"/>
              <w:sz w:val="16"/>
              <w:szCs w:val="16"/>
            </w:rPr>
          </w:pPr>
        </w:p>
      </w:tc>
      <w:tc>
        <w:tcPr>
          <w:tcW w:w="2693" w:type="dxa"/>
          <w:vAlign w:val="center"/>
        </w:tcPr>
        <w:p w14:paraId="733DD3C9" w14:textId="77777777" w:rsidR="008515DB" w:rsidRPr="008515DB" w:rsidRDefault="008515DB" w:rsidP="008515DB">
          <w:pPr>
            <w:jc w:val="center"/>
            <w:rPr>
              <w:rFonts w:ascii="Arial Narrow" w:hAnsi="Arial Narrow"/>
              <w:sz w:val="16"/>
              <w:szCs w:val="16"/>
            </w:rPr>
          </w:pPr>
        </w:p>
      </w:tc>
    </w:tr>
  </w:tbl>
  <w:p w14:paraId="6BF65E1C" w14:textId="77777777" w:rsidR="008515DB" w:rsidRDefault="008515D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96DEF" w14:textId="77777777" w:rsidR="00E6317D" w:rsidRDefault="00E6317D" w:rsidP="00E6317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2"/>
    <w:multiLevelType w:val="hybridMultilevel"/>
    <w:tmpl w:val="00000002"/>
    <w:name w:val="WW8Num2"/>
    <w:lvl w:ilvl="0" w:tplc="3EB2C5F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0B66B44">
      <w:numFmt w:val="decimal"/>
      <w:lvlText w:val=""/>
      <w:lvlJc w:val="left"/>
    </w:lvl>
    <w:lvl w:ilvl="2" w:tplc="927647CE">
      <w:numFmt w:val="decimal"/>
      <w:lvlText w:val=""/>
      <w:lvlJc w:val="left"/>
    </w:lvl>
    <w:lvl w:ilvl="3" w:tplc="11AE8F54">
      <w:numFmt w:val="decimal"/>
      <w:lvlText w:val=""/>
      <w:lvlJc w:val="left"/>
    </w:lvl>
    <w:lvl w:ilvl="4" w:tplc="03BC91D4">
      <w:numFmt w:val="decimal"/>
      <w:lvlText w:val=""/>
      <w:lvlJc w:val="left"/>
    </w:lvl>
    <w:lvl w:ilvl="5" w:tplc="FD46F396">
      <w:numFmt w:val="decimal"/>
      <w:lvlText w:val=""/>
      <w:lvlJc w:val="left"/>
    </w:lvl>
    <w:lvl w:ilvl="6" w:tplc="4F76DAC2">
      <w:numFmt w:val="decimal"/>
      <w:lvlText w:val=""/>
      <w:lvlJc w:val="left"/>
    </w:lvl>
    <w:lvl w:ilvl="7" w:tplc="E178760A">
      <w:numFmt w:val="decimal"/>
      <w:lvlText w:val=""/>
      <w:lvlJc w:val="left"/>
    </w:lvl>
    <w:lvl w:ilvl="8" w:tplc="D3D2CAA6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1312DD2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75A52C4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82961C0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 w:tplc="C46882D6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 w:tplc="AF5495C8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 w:tplc="C4B62F4A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 w:tplc="7196EFB0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 w:tplc="C4987BD4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 w:tplc="00484204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352106"/>
    <w:multiLevelType w:val="hybridMultilevel"/>
    <w:tmpl w:val="87345872"/>
    <w:lvl w:ilvl="0" w:tplc="91D89F4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5E9CE60E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034B7B4E"/>
    <w:multiLevelType w:val="hybridMultilevel"/>
    <w:tmpl w:val="E416C0B6"/>
    <w:lvl w:ilvl="0" w:tplc="4AB8C6D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E91D2B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13AB3682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>
    <w:nsid w:val="15D67215"/>
    <w:multiLevelType w:val="hybridMultilevel"/>
    <w:tmpl w:val="D78478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351489"/>
    <w:multiLevelType w:val="hybridMultilevel"/>
    <w:tmpl w:val="85D22D82"/>
    <w:lvl w:ilvl="0" w:tplc="1032BC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E45343"/>
    <w:multiLevelType w:val="hybridMultilevel"/>
    <w:tmpl w:val="FCDC3A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FF5FD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>
    <w:nsid w:val="1DD11DE6"/>
    <w:multiLevelType w:val="hybridMultilevel"/>
    <w:tmpl w:val="802C783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00784B"/>
    <w:multiLevelType w:val="hybridMultilevel"/>
    <w:tmpl w:val="FCDC3A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7617B7"/>
    <w:multiLevelType w:val="hybridMultilevel"/>
    <w:tmpl w:val="01FEA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3515FD"/>
    <w:multiLevelType w:val="hybridMultilevel"/>
    <w:tmpl w:val="9B6CE5A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4DF41EB"/>
    <w:multiLevelType w:val="hybridMultilevel"/>
    <w:tmpl w:val="53DEF2CE"/>
    <w:lvl w:ilvl="0" w:tplc="F0E671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81323"/>
    <w:multiLevelType w:val="hybridMultilevel"/>
    <w:tmpl w:val="B3CC2A7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937CEF"/>
    <w:multiLevelType w:val="hybridMultilevel"/>
    <w:tmpl w:val="D4E25B18"/>
    <w:lvl w:ilvl="0" w:tplc="F76A67E4">
      <w:start w:val="1"/>
      <w:numFmt w:val="decimal"/>
      <w:lvlText w:val="%1."/>
      <w:lvlJc w:val="left"/>
      <w:pPr>
        <w:ind w:left="765" w:hanging="360"/>
      </w:pPr>
      <w:rPr>
        <w:b/>
      </w:rPr>
    </w:lvl>
    <w:lvl w:ilvl="1" w:tplc="04160017">
      <w:start w:val="1"/>
      <w:numFmt w:val="lowerLetter"/>
      <w:lvlText w:val="%2)"/>
      <w:lvlJc w:val="left"/>
      <w:pPr>
        <w:ind w:left="1485" w:hanging="360"/>
      </w:pPr>
    </w:lvl>
    <w:lvl w:ilvl="2" w:tplc="0416001B" w:tentative="1">
      <w:start w:val="1"/>
      <w:numFmt w:val="lowerRoman"/>
      <w:lvlText w:val="%3."/>
      <w:lvlJc w:val="right"/>
      <w:pPr>
        <w:ind w:left="2205" w:hanging="180"/>
      </w:pPr>
    </w:lvl>
    <w:lvl w:ilvl="3" w:tplc="0416000F" w:tentative="1">
      <w:start w:val="1"/>
      <w:numFmt w:val="decimal"/>
      <w:lvlText w:val="%4."/>
      <w:lvlJc w:val="left"/>
      <w:pPr>
        <w:ind w:left="2925" w:hanging="360"/>
      </w:pPr>
    </w:lvl>
    <w:lvl w:ilvl="4" w:tplc="04160019" w:tentative="1">
      <w:start w:val="1"/>
      <w:numFmt w:val="lowerLetter"/>
      <w:lvlText w:val="%5."/>
      <w:lvlJc w:val="left"/>
      <w:pPr>
        <w:ind w:left="3645" w:hanging="360"/>
      </w:pPr>
    </w:lvl>
    <w:lvl w:ilvl="5" w:tplc="0416001B" w:tentative="1">
      <w:start w:val="1"/>
      <w:numFmt w:val="lowerRoman"/>
      <w:lvlText w:val="%6."/>
      <w:lvlJc w:val="right"/>
      <w:pPr>
        <w:ind w:left="4365" w:hanging="180"/>
      </w:pPr>
    </w:lvl>
    <w:lvl w:ilvl="6" w:tplc="0416000F" w:tentative="1">
      <w:start w:val="1"/>
      <w:numFmt w:val="decimal"/>
      <w:lvlText w:val="%7."/>
      <w:lvlJc w:val="left"/>
      <w:pPr>
        <w:ind w:left="5085" w:hanging="360"/>
      </w:pPr>
    </w:lvl>
    <w:lvl w:ilvl="7" w:tplc="04160019" w:tentative="1">
      <w:start w:val="1"/>
      <w:numFmt w:val="lowerLetter"/>
      <w:lvlText w:val="%8."/>
      <w:lvlJc w:val="left"/>
      <w:pPr>
        <w:ind w:left="5805" w:hanging="360"/>
      </w:pPr>
    </w:lvl>
    <w:lvl w:ilvl="8" w:tplc="041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8">
    <w:nsid w:val="3E47619A"/>
    <w:multiLevelType w:val="hybridMultilevel"/>
    <w:tmpl w:val="49D83832"/>
    <w:lvl w:ilvl="0" w:tplc="0416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cs="Times New Roman" w:hint="default"/>
      </w:rPr>
    </w:lvl>
  </w:abstractNum>
  <w:abstractNum w:abstractNumId="19">
    <w:nsid w:val="40E60574"/>
    <w:multiLevelType w:val="hybridMultilevel"/>
    <w:tmpl w:val="C7605640"/>
    <w:lvl w:ilvl="0" w:tplc="0416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cs="Times New Roman" w:hint="default"/>
      </w:rPr>
    </w:lvl>
    <w:lvl w:ilvl="1" w:tplc="935EE968">
      <w:start w:val="3"/>
      <w:numFmt w:val="decimal"/>
      <w:lvlText w:val="%2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cs="Times New Roman" w:hint="default"/>
      </w:rPr>
    </w:lvl>
  </w:abstractNum>
  <w:abstractNum w:abstractNumId="20">
    <w:nsid w:val="43C21A29"/>
    <w:multiLevelType w:val="hybridMultilevel"/>
    <w:tmpl w:val="9384936C"/>
    <w:lvl w:ilvl="0" w:tplc="0416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1">
    <w:nsid w:val="48C56281"/>
    <w:multiLevelType w:val="hybridMultilevel"/>
    <w:tmpl w:val="85C663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631222"/>
    <w:multiLevelType w:val="hybridMultilevel"/>
    <w:tmpl w:val="5908E5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20CF2"/>
    <w:multiLevelType w:val="hybridMultilevel"/>
    <w:tmpl w:val="85D22D82"/>
    <w:lvl w:ilvl="0" w:tplc="1032BC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A44B37"/>
    <w:multiLevelType w:val="hybridMultilevel"/>
    <w:tmpl w:val="85D22D82"/>
    <w:lvl w:ilvl="0" w:tplc="1032BC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233BAF"/>
    <w:multiLevelType w:val="hybridMultilevel"/>
    <w:tmpl w:val="E8F0DF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6F1C20"/>
    <w:multiLevelType w:val="hybridMultilevel"/>
    <w:tmpl w:val="760AE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2441F8"/>
    <w:multiLevelType w:val="hybridMultilevel"/>
    <w:tmpl w:val="04160017"/>
    <w:lvl w:ilvl="0" w:tplc="83D0257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3E6B2A">
      <w:numFmt w:val="decimal"/>
      <w:lvlText w:val=""/>
      <w:lvlJc w:val="left"/>
    </w:lvl>
    <w:lvl w:ilvl="2" w:tplc="C77C9210">
      <w:numFmt w:val="decimal"/>
      <w:lvlText w:val=""/>
      <w:lvlJc w:val="left"/>
    </w:lvl>
    <w:lvl w:ilvl="3" w:tplc="DAA0B208">
      <w:numFmt w:val="decimal"/>
      <w:lvlText w:val=""/>
      <w:lvlJc w:val="left"/>
    </w:lvl>
    <w:lvl w:ilvl="4" w:tplc="74FC568A">
      <w:numFmt w:val="decimal"/>
      <w:lvlText w:val=""/>
      <w:lvlJc w:val="left"/>
    </w:lvl>
    <w:lvl w:ilvl="5" w:tplc="7898E97C">
      <w:numFmt w:val="decimal"/>
      <w:lvlText w:val=""/>
      <w:lvlJc w:val="left"/>
    </w:lvl>
    <w:lvl w:ilvl="6" w:tplc="FB8E0912">
      <w:numFmt w:val="decimal"/>
      <w:lvlText w:val=""/>
      <w:lvlJc w:val="left"/>
    </w:lvl>
    <w:lvl w:ilvl="7" w:tplc="70BAFC16">
      <w:numFmt w:val="decimal"/>
      <w:lvlText w:val=""/>
      <w:lvlJc w:val="left"/>
    </w:lvl>
    <w:lvl w:ilvl="8" w:tplc="6F4AC5E0">
      <w:numFmt w:val="decimal"/>
      <w:lvlText w:val=""/>
      <w:lvlJc w:val="left"/>
    </w:lvl>
  </w:abstractNum>
  <w:abstractNum w:abstractNumId="28">
    <w:nsid w:val="57F469A1"/>
    <w:multiLevelType w:val="hybridMultilevel"/>
    <w:tmpl w:val="FCDC3A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C53EF8"/>
    <w:multiLevelType w:val="hybridMultilevel"/>
    <w:tmpl w:val="D3701BF2"/>
    <w:lvl w:ilvl="0" w:tplc="0416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0">
    <w:nsid w:val="58EE7AE6"/>
    <w:multiLevelType w:val="hybridMultilevel"/>
    <w:tmpl w:val="29089FC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">
    <w:nsid w:val="636E4479"/>
    <w:multiLevelType w:val="hybridMultilevel"/>
    <w:tmpl w:val="0DF49694"/>
    <w:lvl w:ilvl="0" w:tplc="1452E8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AA1B48"/>
    <w:multiLevelType w:val="hybridMultilevel"/>
    <w:tmpl w:val="794483F2"/>
    <w:lvl w:ilvl="0" w:tplc="49A0F2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2054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EDE02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7815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3E39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C2FE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2BE26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19A86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324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5164DCE"/>
    <w:multiLevelType w:val="hybridMultilevel"/>
    <w:tmpl w:val="B504DE1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665C27F5"/>
    <w:multiLevelType w:val="hybridMultilevel"/>
    <w:tmpl w:val="04160017"/>
    <w:lvl w:ilvl="0" w:tplc="085AD25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9146A7C">
      <w:numFmt w:val="decimal"/>
      <w:lvlText w:val=""/>
      <w:lvlJc w:val="left"/>
    </w:lvl>
    <w:lvl w:ilvl="2" w:tplc="AF92FDA8">
      <w:numFmt w:val="decimal"/>
      <w:lvlText w:val=""/>
      <w:lvlJc w:val="left"/>
    </w:lvl>
    <w:lvl w:ilvl="3" w:tplc="CA54A262">
      <w:numFmt w:val="decimal"/>
      <w:lvlText w:val=""/>
      <w:lvlJc w:val="left"/>
    </w:lvl>
    <w:lvl w:ilvl="4" w:tplc="F9BC5E52">
      <w:numFmt w:val="decimal"/>
      <w:lvlText w:val=""/>
      <w:lvlJc w:val="left"/>
    </w:lvl>
    <w:lvl w:ilvl="5" w:tplc="E026B080">
      <w:numFmt w:val="decimal"/>
      <w:lvlText w:val=""/>
      <w:lvlJc w:val="left"/>
    </w:lvl>
    <w:lvl w:ilvl="6" w:tplc="A24CDC72">
      <w:numFmt w:val="decimal"/>
      <w:lvlText w:val=""/>
      <w:lvlJc w:val="left"/>
    </w:lvl>
    <w:lvl w:ilvl="7" w:tplc="9620EC60">
      <w:numFmt w:val="decimal"/>
      <w:lvlText w:val=""/>
      <w:lvlJc w:val="left"/>
    </w:lvl>
    <w:lvl w:ilvl="8" w:tplc="AA900112">
      <w:numFmt w:val="decimal"/>
      <w:lvlText w:val=""/>
      <w:lvlJc w:val="left"/>
    </w:lvl>
  </w:abstractNum>
  <w:abstractNum w:abstractNumId="35">
    <w:nsid w:val="6AA455A1"/>
    <w:multiLevelType w:val="hybridMultilevel"/>
    <w:tmpl w:val="04160017"/>
    <w:lvl w:ilvl="0" w:tplc="C9F4441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B525316">
      <w:numFmt w:val="decimal"/>
      <w:lvlText w:val=""/>
      <w:lvlJc w:val="left"/>
    </w:lvl>
    <w:lvl w:ilvl="2" w:tplc="09046374">
      <w:numFmt w:val="decimal"/>
      <w:lvlText w:val=""/>
      <w:lvlJc w:val="left"/>
    </w:lvl>
    <w:lvl w:ilvl="3" w:tplc="CDF2794E">
      <w:numFmt w:val="decimal"/>
      <w:lvlText w:val=""/>
      <w:lvlJc w:val="left"/>
    </w:lvl>
    <w:lvl w:ilvl="4" w:tplc="3B9ADAE0">
      <w:numFmt w:val="decimal"/>
      <w:lvlText w:val=""/>
      <w:lvlJc w:val="left"/>
    </w:lvl>
    <w:lvl w:ilvl="5" w:tplc="85848ABA">
      <w:numFmt w:val="decimal"/>
      <w:lvlText w:val=""/>
      <w:lvlJc w:val="left"/>
    </w:lvl>
    <w:lvl w:ilvl="6" w:tplc="756878C0">
      <w:numFmt w:val="decimal"/>
      <w:lvlText w:val=""/>
      <w:lvlJc w:val="left"/>
    </w:lvl>
    <w:lvl w:ilvl="7" w:tplc="DBA62E44">
      <w:numFmt w:val="decimal"/>
      <w:lvlText w:val=""/>
      <w:lvlJc w:val="left"/>
    </w:lvl>
    <w:lvl w:ilvl="8" w:tplc="4418BBD8">
      <w:numFmt w:val="decimal"/>
      <w:lvlText w:val=""/>
      <w:lvlJc w:val="left"/>
    </w:lvl>
  </w:abstractNum>
  <w:abstractNum w:abstractNumId="36">
    <w:nsid w:val="6EE75641"/>
    <w:multiLevelType w:val="hybridMultilevel"/>
    <w:tmpl w:val="EFA4F700"/>
    <w:lvl w:ilvl="0" w:tplc="CD386C3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>
    <w:nsid w:val="6FCB12A2"/>
    <w:multiLevelType w:val="hybridMultilevel"/>
    <w:tmpl w:val="FCDC3A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18E18DB"/>
    <w:multiLevelType w:val="hybridMultilevel"/>
    <w:tmpl w:val="9E12A518"/>
    <w:lvl w:ilvl="0" w:tplc="FB8251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E401F6"/>
    <w:multiLevelType w:val="hybridMultilevel"/>
    <w:tmpl w:val="66A67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64B7157"/>
    <w:multiLevelType w:val="hybridMultilevel"/>
    <w:tmpl w:val="E416C0B6"/>
    <w:lvl w:ilvl="0" w:tplc="4AB8C6D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7251D90"/>
    <w:multiLevelType w:val="hybridMultilevel"/>
    <w:tmpl w:val="A97A4B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8A52700"/>
    <w:multiLevelType w:val="hybridMultilevel"/>
    <w:tmpl w:val="FCDC3A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E72449"/>
    <w:multiLevelType w:val="hybridMultilevel"/>
    <w:tmpl w:val="FCDC3A5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0"/>
  </w:num>
  <w:num w:numId="3">
    <w:abstractNumId w:val="3"/>
  </w:num>
  <w:num w:numId="4">
    <w:abstractNumId w:val="35"/>
  </w:num>
  <w:num w:numId="5">
    <w:abstractNumId w:val="6"/>
  </w:num>
  <w:num w:numId="6">
    <w:abstractNumId w:val="27"/>
  </w:num>
  <w:num w:numId="7">
    <w:abstractNumId w:val="10"/>
  </w:num>
  <w:num w:numId="8">
    <w:abstractNumId w:val="34"/>
  </w:num>
  <w:num w:numId="9">
    <w:abstractNumId w:val="14"/>
  </w:num>
  <w:num w:numId="10">
    <w:abstractNumId w:val="5"/>
  </w:num>
  <w:num w:numId="11">
    <w:abstractNumId w:val="19"/>
  </w:num>
  <w:num w:numId="12">
    <w:abstractNumId w:val="18"/>
  </w:num>
  <w:num w:numId="13">
    <w:abstractNumId w:val="29"/>
  </w:num>
  <w:num w:numId="14">
    <w:abstractNumId w:val="32"/>
  </w:num>
  <w:num w:numId="15">
    <w:abstractNumId w:val="20"/>
  </w:num>
  <w:num w:numId="16">
    <w:abstractNumId w:val="21"/>
  </w:num>
  <w:num w:numId="17">
    <w:abstractNumId w:val="11"/>
  </w:num>
  <w:num w:numId="18">
    <w:abstractNumId w:val="39"/>
  </w:num>
  <w:num w:numId="19">
    <w:abstractNumId w:val="13"/>
  </w:num>
  <w:num w:numId="20">
    <w:abstractNumId w:val="26"/>
  </w:num>
  <w:num w:numId="21">
    <w:abstractNumId w:val="37"/>
  </w:num>
  <w:num w:numId="22">
    <w:abstractNumId w:val="25"/>
  </w:num>
  <w:num w:numId="23">
    <w:abstractNumId w:val="42"/>
  </w:num>
  <w:num w:numId="24">
    <w:abstractNumId w:val="9"/>
  </w:num>
  <w:num w:numId="25">
    <w:abstractNumId w:val="12"/>
  </w:num>
  <w:num w:numId="26">
    <w:abstractNumId w:val="43"/>
  </w:num>
  <w:num w:numId="27">
    <w:abstractNumId w:val="28"/>
  </w:num>
  <w:num w:numId="28">
    <w:abstractNumId w:val="31"/>
  </w:num>
  <w:num w:numId="29">
    <w:abstractNumId w:val="38"/>
  </w:num>
  <w:num w:numId="30">
    <w:abstractNumId w:val="24"/>
  </w:num>
  <w:num w:numId="31">
    <w:abstractNumId w:val="8"/>
  </w:num>
  <w:num w:numId="32">
    <w:abstractNumId w:val="23"/>
  </w:num>
  <w:num w:numId="33">
    <w:abstractNumId w:val="4"/>
  </w:num>
  <w:num w:numId="34">
    <w:abstractNumId w:val="40"/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0"/>
  </w:num>
  <w:num w:numId="37">
    <w:abstractNumId w:val="2"/>
  </w:num>
  <w:num w:numId="38">
    <w:abstractNumId w:val="41"/>
  </w:num>
  <w:num w:numId="39">
    <w:abstractNumId w:val="16"/>
  </w:num>
  <w:num w:numId="40">
    <w:abstractNumId w:val="17"/>
  </w:num>
  <w:num w:numId="41">
    <w:abstractNumId w:val="15"/>
  </w:num>
  <w:num w:numId="42">
    <w:abstractNumId w:val="1"/>
  </w:num>
  <w:num w:numId="43">
    <w:abstractNumId w:val="7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7E"/>
    <w:rsid w:val="000029F8"/>
    <w:rsid w:val="000040B0"/>
    <w:rsid w:val="00006309"/>
    <w:rsid w:val="000230AA"/>
    <w:rsid w:val="000252FF"/>
    <w:rsid w:val="00032A36"/>
    <w:rsid w:val="00032A71"/>
    <w:rsid w:val="00034876"/>
    <w:rsid w:val="00035C13"/>
    <w:rsid w:val="00042E0C"/>
    <w:rsid w:val="00043EFD"/>
    <w:rsid w:val="00046DEC"/>
    <w:rsid w:val="00050DD5"/>
    <w:rsid w:val="00051F17"/>
    <w:rsid w:val="00052190"/>
    <w:rsid w:val="000535D5"/>
    <w:rsid w:val="0005491B"/>
    <w:rsid w:val="00055E75"/>
    <w:rsid w:val="00060FC5"/>
    <w:rsid w:val="00064619"/>
    <w:rsid w:val="00085B1B"/>
    <w:rsid w:val="00087C46"/>
    <w:rsid w:val="000A0FDB"/>
    <w:rsid w:val="000B0687"/>
    <w:rsid w:val="000B6FD9"/>
    <w:rsid w:val="000C07C2"/>
    <w:rsid w:val="000C3308"/>
    <w:rsid w:val="000C35A0"/>
    <w:rsid w:val="000C6C2F"/>
    <w:rsid w:val="000D5137"/>
    <w:rsid w:val="000E368E"/>
    <w:rsid w:val="000E7BCD"/>
    <w:rsid w:val="000F2EF6"/>
    <w:rsid w:val="000F3C69"/>
    <w:rsid w:val="000F6D1B"/>
    <w:rsid w:val="00101463"/>
    <w:rsid w:val="00103155"/>
    <w:rsid w:val="00121049"/>
    <w:rsid w:val="00125D30"/>
    <w:rsid w:val="00127866"/>
    <w:rsid w:val="00140FE2"/>
    <w:rsid w:val="00143412"/>
    <w:rsid w:val="0014553C"/>
    <w:rsid w:val="00153AC5"/>
    <w:rsid w:val="00156E22"/>
    <w:rsid w:val="00161ED6"/>
    <w:rsid w:val="001965C3"/>
    <w:rsid w:val="001966A2"/>
    <w:rsid w:val="001A41A1"/>
    <w:rsid w:val="001B70C1"/>
    <w:rsid w:val="001C5294"/>
    <w:rsid w:val="001D75C4"/>
    <w:rsid w:val="001E3E6F"/>
    <w:rsid w:val="001F107C"/>
    <w:rsid w:val="00211659"/>
    <w:rsid w:val="00212AD7"/>
    <w:rsid w:val="00212FB9"/>
    <w:rsid w:val="00215BA7"/>
    <w:rsid w:val="00221BD1"/>
    <w:rsid w:val="0022313B"/>
    <w:rsid w:val="0023100C"/>
    <w:rsid w:val="00232877"/>
    <w:rsid w:val="002402A9"/>
    <w:rsid w:val="00247051"/>
    <w:rsid w:val="00250ED8"/>
    <w:rsid w:val="00256856"/>
    <w:rsid w:val="0025688D"/>
    <w:rsid w:val="002731C4"/>
    <w:rsid w:val="00274097"/>
    <w:rsid w:val="00282453"/>
    <w:rsid w:val="00286814"/>
    <w:rsid w:val="002C3CB9"/>
    <w:rsid w:val="002C4371"/>
    <w:rsid w:val="002C717F"/>
    <w:rsid w:val="002D00F6"/>
    <w:rsid w:val="002D2B52"/>
    <w:rsid w:val="002D6F27"/>
    <w:rsid w:val="002E0E3F"/>
    <w:rsid w:val="002E233A"/>
    <w:rsid w:val="002E55DD"/>
    <w:rsid w:val="003059C8"/>
    <w:rsid w:val="003143B8"/>
    <w:rsid w:val="00326852"/>
    <w:rsid w:val="00336EAF"/>
    <w:rsid w:val="003416FE"/>
    <w:rsid w:val="00341AC5"/>
    <w:rsid w:val="003546FD"/>
    <w:rsid w:val="003547E3"/>
    <w:rsid w:val="00363945"/>
    <w:rsid w:val="00373090"/>
    <w:rsid w:val="003766D7"/>
    <w:rsid w:val="00377F7F"/>
    <w:rsid w:val="00380BF2"/>
    <w:rsid w:val="003840B5"/>
    <w:rsid w:val="00392184"/>
    <w:rsid w:val="00395680"/>
    <w:rsid w:val="003A2FBC"/>
    <w:rsid w:val="003A644D"/>
    <w:rsid w:val="003B4685"/>
    <w:rsid w:val="003C0AB7"/>
    <w:rsid w:val="003D0DCA"/>
    <w:rsid w:val="003E0BEE"/>
    <w:rsid w:val="003E2BB4"/>
    <w:rsid w:val="003E6FE2"/>
    <w:rsid w:val="003F111A"/>
    <w:rsid w:val="003F3F59"/>
    <w:rsid w:val="003F75BF"/>
    <w:rsid w:val="00412C4B"/>
    <w:rsid w:val="004175C3"/>
    <w:rsid w:val="00420719"/>
    <w:rsid w:val="004269A0"/>
    <w:rsid w:val="00426F45"/>
    <w:rsid w:val="0043168E"/>
    <w:rsid w:val="004322BD"/>
    <w:rsid w:val="00441158"/>
    <w:rsid w:val="0045009D"/>
    <w:rsid w:val="0045148D"/>
    <w:rsid w:val="00451684"/>
    <w:rsid w:val="00453648"/>
    <w:rsid w:val="00457E34"/>
    <w:rsid w:val="00460A44"/>
    <w:rsid w:val="004745D1"/>
    <w:rsid w:val="00483C54"/>
    <w:rsid w:val="00484EA0"/>
    <w:rsid w:val="00491CCE"/>
    <w:rsid w:val="004A093C"/>
    <w:rsid w:val="004C24DF"/>
    <w:rsid w:val="004D3874"/>
    <w:rsid w:val="004E57DB"/>
    <w:rsid w:val="004E6020"/>
    <w:rsid w:val="004F312C"/>
    <w:rsid w:val="004F528B"/>
    <w:rsid w:val="00503AF2"/>
    <w:rsid w:val="00522B39"/>
    <w:rsid w:val="00523E41"/>
    <w:rsid w:val="00524AB8"/>
    <w:rsid w:val="00530910"/>
    <w:rsid w:val="0054204E"/>
    <w:rsid w:val="00542511"/>
    <w:rsid w:val="00543054"/>
    <w:rsid w:val="005475CF"/>
    <w:rsid w:val="00547787"/>
    <w:rsid w:val="00552F71"/>
    <w:rsid w:val="00553580"/>
    <w:rsid w:val="00560C0A"/>
    <w:rsid w:val="0057417D"/>
    <w:rsid w:val="00590904"/>
    <w:rsid w:val="0059448B"/>
    <w:rsid w:val="005A0887"/>
    <w:rsid w:val="005B7422"/>
    <w:rsid w:val="005C5E5B"/>
    <w:rsid w:val="005D39C2"/>
    <w:rsid w:val="005D7141"/>
    <w:rsid w:val="005D73FC"/>
    <w:rsid w:val="005D7919"/>
    <w:rsid w:val="00617552"/>
    <w:rsid w:val="00620BA5"/>
    <w:rsid w:val="00623264"/>
    <w:rsid w:val="00623AE6"/>
    <w:rsid w:val="0062516C"/>
    <w:rsid w:val="00630B92"/>
    <w:rsid w:val="006317A1"/>
    <w:rsid w:val="00634E43"/>
    <w:rsid w:val="00642B46"/>
    <w:rsid w:val="00647B12"/>
    <w:rsid w:val="00652C7D"/>
    <w:rsid w:val="0065737C"/>
    <w:rsid w:val="006619FB"/>
    <w:rsid w:val="00661F0C"/>
    <w:rsid w:val="00664DCB"/>
    <w:rsid w:val="00665893"/>
    <w:rsid w:val="00676CD1"/>
    <w:rsid w:val="0068071D"/>
    <w:rsid w:val="0069031C"/>
    <w:rsid w:val="006A3A60"/>
    <w:rsid w:val="006A4618"/>
    <w:rsid w:val="006B1087"/>
    <w:rsid w:val="006C0A72"/>
    <w:rsid w:val="006C1E38"/>
    <w:rsid w:val="006C2305"/>
    <w:rsid w:val="006C2E1D"/>
    <w:rsid w:val="006C5F58"/>
    <w:rsid w:val="006E3BF8"/>
    <w:rsid w:val="006E6282"/>
    <w:rsid w:val="006F0F98"/>
    <w:rsid w:val="006F6C9A"/>
    <w:rsid w:val="006F7D3C"/>
    <w:rsid w:val="00703CC0"/>
    <w:rsid w:val="007132AE"/>
    <w:rsid w:val="0071773F"/>
    <w:rsid w:val="007201BB"/>
    <w:rsid w:val="007322BB"/>
    <w:rsid w:val="00733E1A"/>
    <w:rsid w:val="0074133F"/>
    <w:rsid w:val="00742186"/>
    <w:rsid w:val="00756287"/>
    <w:rsid w:val="0075777F"/>
    <w:rsid w:val="0077037B"/>
    <w:rsid w:val="0077412B"/>
    <w:rsid w:val="007772EF"/>
    <w:rsid w:val="00780D1C"/>
    <w:rsid w:val="00782EBC"/>
    <w:rsid w:val="007A0ACC"/>
    <w:rsid w:val="007A6AEA"/>
    <w:rsid w:val="007B417F"/>
    <w:rsid w:val="007B677C"/>
    <w:rsid w:val="007C04D6"/>
    <w:rsid w:val="007C0B17"/>
    <w:rsid w:val="007C2E26"/>
    <w:rsid w:val="007C4A02"/>
    <w:rsid w:val="007D0133"/>
    <w:rsid w:val="007D1ED3"/>
    <w:rsid w:val="007D287A"/>
    <w:rsid w:val="007D48CA"/>
    <w:rsid w:val="007D51DD"/>
    <w:rsid w:val="007E361E"/>
    <w:rsid w:val="007F2E04"/>
    <w:rsid w:val="008021E9"/>
    <w:rsid w:val="00802FB9"/>
    <w:rsid w:val="00807372"/>
    <w:rsid w:val="0081269C"/>
    <w:rsid w:val="00823309"/>
    <w:rsid w:val="00823BB7"/>
    <w:rsid w:val="00824273"/>
    <w:rsid w:val="008253EF"/>
    <w:rsid w:val="00825A78"/>
    <w:rsid w:val="00830AD8"/>
    <w:rsid w:val="008515DB"/>
    <w:rsid w:val="00854EFC"/>
    <w:rsid w:val="008563CE"/>
    <w:rsid w:val="008755B8"/>
    <w:rsid w:val="00887FE0"/>
    <w:rsid w:val="00890802"/>
    <w:rsid w:val="00893D97"/>
    <w:rsid w:val="008947DA"/>
    <w:rsid w:val="008978AC"/>
    <w:rsid w:val="008A2DA4"/>
    <w:rsid w:val="008A3BE2"/>
    <w:rsid w:val="008A4724"/>
    <w:rsid w:val="008B022F"/>
    <w:rsid w:val="008B617C"/>
    <w:rsid w:val="008C07F0"/>
    <w:rsid w:val="008C71AD"/>
    <w:rsid w:val="008C7786"/>
    <w:rsid w:val="008D60B9"/>
    <w:rsid w:val="008D623F"/>
    <w:rsid w:val="008E0294"/>
    <w:rsid w:val="008E03E1"/>
    <w:rsid w:val="008F0D41"/>
    <w:rsid w:val="008F2601"/>
    <w:rsid w:val="008F49DA"/>
    <w:rsid w:val="008F64FE"/>
    <w:rsid w:val="00903175"/>
    <w:rsid w:val="00915E4A"/>
    <w:rsid w:val="00916BDA"/>
    <w:rsid w:val="009349DB"/>
    <w:rsid w:val="00934EF9"/>
    <w:rsid w:val="009409B7"/>
    <w:rsid w:val="00965DDC"/>
    <w:rsid w:val="0096605D"/>
    <w:rsid w:val="00971A5D"/>
    <w:rsid w:val="00973D0F"/>
    <w:rsid w:val="009765B2"/>
    <w:rsid w:val="009772F2"/>
    <w:rsid w:val="009A0D2E"/>
    <w:rsid w:val="009A3F8C"/>
    <w:rsid w:val="009C058E"/>
    <w:rsid w:val="009C3493"/>
    <w:rsid w:val="009C4001"/>
    <w:rsid w:val="009C5C77"/>
    <w:rsid w:val="009F031B"/>
    <w:rsid w:val="00A00264"/>
    <w:rsid w:val="00A10650"/>
    <w:rsid w:val="00A131CB"/>
    <w:rsid w:val="00A1608C"/>
    <w:rsid w:val="00A4104B"/>
    <w:rsid w:val="00A4331C"/>
    <w:rsid w:val="00A5454B"/>
    <w:rsid w:val="00A56BC1"/>
    <w:rsid w:val="00A63D9D"/>
    <w:rsid w:val="00A766C7"/>
    <w:rsid w:val="00A77A9E"/>
    <w:rsid w:val="00A84EF4"/>
    <w:rsid w:val="00A867E1"/>
    <w:rsid w:val="00A93C56"/>
    <w:rsid w:val="00A9428F"/>
    <w:rsid w:val="00A95A09"/>
    <w:rsid w:val="00AA6079"/>
    <w:rsid w:val="00AB2B99"/>
    <w:rsid w:val="00AC19DB"/>
    <w:rsid w:val="00AC2C50"/>
    <w:rsid w:val="00AE0585"/>
    <w:rsid w:val="00AF4CEB"/>
    <w:rsid w:val="00B050D5"/>
    <w:rsid w:val="00B158B8"/>
    <w:rsid w:val="00B263BB"/>
    <w:rsid w:val="00B31294"/>
    <w:rsid w:val="00B3287A"/>
    <w:rsid w:val="00B34FE3"/>
    <w:rsid w:val="00B36570"/>
    <w:rsid w:val="00B45E7B"/>
    <w:rsid w:val="00B501AA"/>
    <w:rsid w:val="00B531E1"/>
    <w:rsid w:val="00B56396"/>
    <w:rsid w:val="00B61757"/>
    <w:rsid w:val="00B63003"/>
    <w:rsid w:val="00B63511"/>
    <w:rsid w:val="00B727AC"/>
    <w:rsid w:val="00B7659F"/>
    <w:rsid w:val="00B76663"/>
    <w:rsid w:val="00B769EA"/>
    <w:rsid w:val="00B83946"/>
    <w:rsid w:val="00BA0DCA"/>
    <w:rsid w:val="00BA7686"/>
    <w:rsid w:val="00BC6468"/>
    <w:rsid w:val="00BD268B"/>
    <w:rsid w:val="00BD2746"/>
    <w:rsid w:val="00BD2D25"/>
    <w:rsid w:val="00BD2FEE"/>
    <w:rsid w:val="00BD3AEC"/>
    <w:rsid w:val="00BE1021"/>
    <w:rsid w:val="00BE117E"/>
    <w:rsid w:val="00BE21CF"/>
    <w:rsid w:val="00BE3207"/>
    <w:rsid w:val="00BE4495"/>
    <w:rsid w:val="00BE529E"/>
    <w:rsid w:val="00BE66E9"/>
    <w:rsid w:val="00C0515C"/>
    <w:rsid w:val="00C13655"/>
    <w:rsid w:val="00C1459C"/>
    <w:rsid w:val="00C16FBF"/>
    <w:rsid w:val="00C17929"/>
    <w:rsid w:val="00C222A9"/>
    <w:rsid w:val="00C247AB"/>
    <w:rsid w:val="00C3538E"/>
    <w:rsid w:val="00C36790"/>
    <w:rsid w:val="00C41E99"/>
    <w:rsid w:val="00C4420A"/>
    <w:rsid w:val="00C51D4D"/>
    <w:rsid w:val="00C53356"/>
    <w:rsid w:val="00C55375"/>
    <w:rsid w:val="00C55C7B"/>
    <w:rsid w:val="00C572D8"/>
    <w:rsid w:val="00C574C5"/>
    <w:rsid w:val="00C71310"/>
    <w:rsid w:val="00C772CC"/>
    <w:rsid w:val="00C82644"/>
    <w:rsid w:val="00C97E77"/>
    <w:rsid w:val="00CA2A07"/>
    <w:rsid w:val="00CC7399"/>
    <w:rsid w:val="00CD128C"/>
    <w:rsid w:val="00CE6AAC"/>
    <w:rsid w:val="00CF066B"/>
    <w:rsid w:val="00D13BAB"/>
    <w:rsid w:val="00D15F38"/>
    <w:rsid w:val="00D1738E"/>
    <w:rsid w:val="00D17D4C"/>
    <w:rsid w:val="00D270D8"/>
    <w:rsid w:val="00D27911"/>
    <w:rsid w:val="00D32FAD"/>
    <w:rsid w:val="00D357F6"/>
    <w:rsid w:val="00D35D3E"/>
    <w:rsid w:val="00D36628"/>
    <w:rsid w:val="00D41064"/>
    <w:rsid w:val="00D44FF4"/>
    <w:rsid w:val="00D466F7"/>
    <w:rsid w:val="00D46BB5"/>
    <w:rsid w:val="00D52B07"/>
    <w:rsid w:val="00D66BFF"/>
    <w:rsid w:val="00D72EEF"/>
    <w:rsid w:val="00D75CB8"/>
    <w:rsid w:val="00D76A5A"/>
    <w:rsid w:val="00D8127A"/>
    <w:rsid w:val="00D823C8"/>
    <w:rsid w:val="00D86316"/>
    <w:rsid w:val="00D91340"/>
    <w:rsid w:val="00DA098B"/>
    <w:rsid w:val="00DA1E00"/>
    <w:rsid w:val="00DA7D70"/>
    <w:rsid w:val="00DC30BE"/>
    <w:rsid w:val="00DD69B4"/>
    <w:rsid w:val="00DE3CAE"/>
    <w:rsid w:val="00DE6FE9"/>
    <w:rsid w:val="00DF3EED"/>
    <w:rsid w:val="00DF4988"/>
    <w:rsid w:val="00DF5B28"/>
    <w:rsid w:val="00E008CF"/>
    <w:rsid w:val="00E01254"/>
    <w:rsid w:val="00E07F4C"/>
    <w:rsid w:val="00E15ED3"/>
    <w:rsid w:val="00E22DF5"/>
    <w:rsid w:val="00E24A22"/>
    <w:rsid w:val="00E325FE"/>
    <w:rsid w:val="00E3347F"/>
    <w:rsid w:val="00E353FA"/>
    <w:rsid w:val="00E377E3"/>
    <w:rsid w:val="00E60F98"/>
    <w:rsid w:val="00E6317D"/>
    <w:rsid w:val="00E64E56"/>
    <w:rsid w:val="00E71D01"/>
    <w:rsid w:val="00E72CED"/>
    <w:rsid w:val="00E82A0B"/>
    <w:rsid w:val="00E91A37"/>
    <w:rsid w:val="00E91DD1"/>
    <w:rsid w:val="00EA7246"/>
    <w:rsid w:val="00EB32F8"/>
    <w:rsid w:val="00EB7503"/>
    <w:rsid w:val="00EC33BD"/>
    <w:rsid w:val="00EC7FF7"/>
    <w:rsid w:val="00ED30BB"/>
    <w:rsid w:val="00ED506B"/>
    <w:rsid w:val="00ED6557"/>
    <w:rsid w:val="00EE165A"/>
    <w:rsid w:val="00EE3864"/>
    <w:rsid w:val="00F071F6"/>
    <w:rsid w:val="00F1305A"/>
    <w:rsid w:val="00F13351"/>
    <w:rsid w:val="00F161E3"/>
    <w:rsid w:val="00F17D9F"/>
    <w:rsid w:val="00F20567"/>
    <w:rsid w:val="00F325FB"/>
    <w:rsid w:val="00F50F30"/>
    <w:rsid w:val="00F51867"/>
    <w:rsid w:val="00F54607"/>
    <w:rsid w:val="00F563DE"/>
    <w:rsid w:val="00F64EF4"/>
    <w:rsid w:val="00F6761C"/>
    <w:rsid w:val="00F71802"/>
    <w:rsid w:val="00F7502D"/>
    <w:rsid w:val="00F977F0"/>
    <w:rsid w:val="00FA2754"/>
    <w:rsid w:val="00FA5BCE"/>
    <w:rsid w:val="00FB3641"/>
    <w:rsid w:val="00FB49A2"/>
    <w:rsid w:val="00FB7858"/>
    <w:rsid w:val="00FD428D"/>
    <w:rsid w:val="0D8864F7"/>
    <w:rsid w:val="0D90321F"/>
    <w:rsid w:val="0EADC0CE"/>
    <w:rsid w:val="113431F3"/>
    <w:rsid w:val="18659555"/>
    <w:rsid w:val="1A5F78AC"/>
    <w:rsid w:val="1DEFAD8E"/>
    <w:rsid w:val="1FDABA4D"/>
    <w:rsid w:val="20204DB0"/>
    <w:rsid w:val="21C68FBA"/>
    <w:rsid w:val="30461C0A"/>
    <w:rsid w:val="3134A616"/>
    <w:rsid w:val="3C2D91AF"/>
    <w:rsid w:val="40154D57"/>
    <w:rsid w:val="441B98FA"/>
    <w:rsid w:val="4593581A"/>
    <w:rsid w:val="47EBE32B"/>
    <w:rsid w:val="4B75BC5C"/>
    <w:rsid w:val="4DAE522C"/>
    <w:rsid w:val="4DB76EA2"/>
    <w:rsid w:val="52DD84BB"/>
    <w:rsid w:val="57754D3B"/>
    <w:rsid w:val="5CF2235A"/>
    <w:rsid w:val="6169D2AC"/>
    <w:rsid w:val="6204760C"/>
    <w:rsid w:val="6C2D8E88"/>
    <w:rsid w:val="6EE618B7"/>
    <w:rsid w:val="774DC0E9"/>
    <w:rsid w:val="795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62E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00FF"/>
      <w:sz w:val="16"/>
      <w:szCs w:val="1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Comic Sans MS" w:hAnsi="Comic Sans MS"/>
      <w:b/>
      <w:bCs/>
      <w:color w:val="0000FF"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ind w:left="720"/>
      <w:outlineLvl w:val="5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ind w:left="1440" w:hanging="1440"/>
      <w:jc w:val="center"/>
      <w:outlineLvl w:val="6"/>
    </w:pPr>
    <w:rPr>
      <w:rFonts w:ascii="Arial" w:hAnsi="Arial" w:cs="Arial"/>
      <w:b/>
      <w:bCs/>
      <w:sz w:val="20"/>
      <w:szCs w:val="20"/>
    </w:rPr>
  </w:style>
  <w:style w:type="paragraph" w:styleId="Ttulo8">
    <w:name w:val="heading 8"/>
    <w:basedOn w:val="Normal"/>
    <w:next w:val="Normal"/>
    <w:qFormat/>
    <w:pPr>
      <w:keepNext/>
      <w:ind w:left="1440" w:hanging="1440"/>
      <w:jc w:val="center"/>
      <w:outlineLvl w:val="7"/>
    </w:pPr>
    <w:rPr>
      <w:rFonts w:ascii="Arial" w:hAnsi="Arial" w:cs="Arial"/>
      <w:b/>
      <w:b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bCs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spacing w:before="60" w:after="60"/>
      <w:ind w:left="992"/>
      <w:jc w:val="both"/>
    </w:pPr>
    <w:rPr>
      <w:sz w:val="20"/>
      <w:szCs w:val="20"/>
    </w:rPr>
  </w:style>
  <w:style w:type="paragraph" w:customStyle="1" w:styleId="Anotaes">
    <w:name w:val="Anotações"/>
    <w:basedOn w:val="Corpodetexto"/>
    <w:pPr>
      <w:pBdr>
        <w:top w:val="single" w:sz="6" w:space="1" w:color="0000FF" w:shadow="1"/>
        <w:left w:val="single" w:sz="6" w:space="1" w:color="0000FF" w:shadow="1"/>
        <w:bottom w:val="single" w:sz="6" w:space="1" w:color="0000FF" w:shadow="1"/>
        <w:right w:val="single" w:sz="6" w:space="1" w:color="0000FF" w:shadow="1"/>
      </w:pBdr>
    </w:pPr>
    <w:rPr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Recuodecorpodetexto2">
    <w:name w:val="Body Text Indent 2"/>
    <w:basedOn w:val="Normal"/>
    <w:pPr>
      <w:ind w:left="1080"/>
    </w:pPr>
    <w:rPr>
      <w:rFonts w:ascii="Arial" w:hAnsi="Arial" w:cs="Arial"/>
      <w:i/>
      <w:iCs/>
      <w:sz w:val="20"/>
      <w:szCs w:val="20"/>
    </w:rPr>
  </w:style>
  <w:style w:type="paragraph" w:styleId="Recuodecorpodetexto">
    <w:name w:val="Body Text Indent"/>
    <w:basedOn w:val="Normal"/>
    <w:pPr>
      <w:ind w:left="1440" w:hanging="1440"/>
      <w:jc w:val="both"/>
    </w:pPr>
    <w:rPr>
      <w:rFonts w:ascii="Arial" w:hAnsi="Arial" w:cs="Arial"/>
      <w:sz w:val="20"/>
      <w:szCs w:val="20"/>
    </w:rPr>
  </w:style>
  <w:style w:type="paragraph" w:styleId="Recuodecorpodetexto3">
    <w:name w:val="Body Text Indent 3"/>
    <w:basedOn w:val="Normal"/>
    <w:pPr>
      <w:ind w:left="360"/>
      <w:jc w:val="both"/>
    </w:pPr>
    <w:rPr>
      <w:rFonts w:ascii="Arial" w:hAnsi="Arial" w:cs="Arial"/>
      <w:b/>
      <w:bCs/>
      <w:sz w:val="20"/>
      <w:szCs w:val="20"/>
    </w:rPr>
  </w:style>
  <w:style w:type="paragraph" w:styleId="Subttulo">
    <w:name w:val="Subtitle"/>
    <w:basedOn w:val="Normal"/>
    <w:qFormat/>
    <w:pPr>
      <w:jc w:val="center"/>
    </w:pPr>
    <w:rPr>
      <w:rFonts w:ascii="Tahoma" w:hAnsi="Tahoma" w:cs="Tahoma"/>
      <w:b/>
      <w:bCs/>
      <w:spacing w:val="24"/>
      <w:sz w:val="26"/>
      <w:szCs w:val="26"/>
      <w:lang w:eastAsia="en-US"/>
    </w:r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semiHidden/>
    <w:rsid w:val="000C3308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2E55DD"/>
  </w:style>
  <w:style w:type="character" w:styleId="Refdecomentrio">
    <w:name w:val="annotation reference"/>
    <w:semiHidden/>
    <w:rsid w:val="0045009D"/>
    <w:rPr>
      <w:sz w:val="16"/>
      <w:szCs w:val="16"/>
    </w:rPr>
  </w:style>
  <w:style w:type="paragraph" w:styleId="Textodecomentrio">
    <w:name w:val="annotation text"/>
    <w:basedOn w:val="Normal"/>
    <w:semiHidden/>
    <w:rsid w:val="004500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45009D"/>
    <w:rPr>
      <w:b/>
      <w:bCs/>
    </w:rPr>
  </w:style>
  <w:style w:type="table" w:styleId="Tabelacomgrade">
    <w:name w:val="Table Grid"/>
    <w:basedOn w:val="Tabelanormal"/>
    <w:rsid w:val="000F3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D48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rsid w:val="0062516C"/>
    <w:rPr>
      <w:sz w:val="24"/>
      <w:szCs w:val="24"/>
    </w:rPr>
  </w:style>
  <w:style w:type="paragraph" w:customStyle="1" w:styleId="PargrafodaLista1">
    <w:name w:val="Parágrafo da Lista1"/>
    <w:basedOn w:val="Normal"/>
    <w:rsid w:val="00060FC5"/>
    <w:pPr>
      <w:spacing w:after="200"/>
      <w:ind w:left="720"/>
      <w:contextualSpacing/>
    </w:pPr>
    <w:rPr>
      <w:rFonts w:ascii="Cambria" w:eastAsia="MS Minngs" w:hAnsi="Cambria"/>
      <w:sz w:val="22"/>
      <w:lang w:eastAsia="ja-JP"/>
    </w:rPr>
  </w:style>
  <w:style w:type="paragraph" w:customStyle="1" w:styleId="Default">
    <w:name w:val="Default"/>
    <w:rsid w:val="00060FC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Body">
    <w:name w:val="Body"/>
    <w:rsid w:val="00161ED6"/>
    <w:pPr>
      <w:suppressAutoHyphens/>
    </w:pPr>
    <w:rPr>
      <w:rFonts w:ascii="Helvetica" w:eastAsia="ヒラギノ角ゴ Pro W3" w:hAnsi="Helvetica" w:cs="Helvetica"/>
      <w:color w:val="000000"/>
      <w:sz w:val="24"/>
      <w:lang w:val="en-US" w:eastAsia="ar-SA"/>
    </w:rPr>
  </w:style>
  <w:style w:type="paragraph" w:styleId="NormalWeb">
    <w:name w:val="Normal (Web)"/>
    <w:basedOn w:val="Normal"/>
    <w:uiPriority w:val="99"/>
    <w:unhideWhenUsed/>
    <w:rsid w:val="000C07C2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color w:val="0000FF"/>
      <w:sz w:val="16"/>
      <w:szCs w:val="16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i/>
      <w:i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Comic Sans MS" w:hAnsi="Comic Sans MS"/>
      <w:b/>
      <w:bCs/>
      <w:color w:val="0000FF"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ind w:left="720"/>
      <w:outlineLvl w:val="5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ind w:left="1440" w:hanging="1440"/>
      <w:jc w:val="center"/>
      <w:outlineLvl w:val="6"/>
    </w:pPr>
    <w:rPr>
      <w:rFonts w:ascii="Arial" w:hAnsi="Arial" w:cs="Arial"/>
      <w:b/>
      <w:bCs/>
      <w:sz w:val="20"/>
      <w:szCs w:val="20"/>
    </w:rPr>
  </w:style>
  <w:style w:type="paragraph" w:styleId="Ttulo8">
    <w:name w:val="heading 8"/>
    <w:basedOn w:val="Normal"/>
    <w:next w:val="Normal"/>
    <w:qFormat/>
    <w:pPr>
      <w:keepNext/>
      <w:ind w:left="1440" w:hanging="1440"/>
      <w:jc w:val="center"/>
      <w:outlineLvl w:val="7"/>
    </w:pPr>
    <w:rPr>
      <w:rFonts w:ascii="Arial" w:hAnsi="Arial" w:cs="Arial"/>
      <w:b/>
      <w:bCs/>
      <w:sz w:val="26"/>
      <w:szCs w:val="26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rFonts w:ascii="Arial" w:hAnsi="Arial" w:cs="Arial"/>
      <w:b/>
      <w:bCs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spacing w:before="60" w:after="60"/>
      <w:ind w:left="992"/>
      <w:jc w:val="both"/>
    </w:pPr>
    <w:rPr>
      <w:sz w:val="20"/>
      <w:szCs w:val="20"/>
    </w:rPr>
  </w:style>
  <w:style w:type="paragraph" w:customStyle="1" w:styleId="Anotaes">
    <w:name w:val="Anotações"/>
    <w:basedOn w:val="Corpodetexto"/>
    <w:pPr>
      <w:pBdr>
        <w:top w:val="single" w:sz="6" w:space="1" w:color="0000FF" w:shadow="1"/>
        <w:left w:val="single" w:sz="6" w:space="1" w:color="0000FF" w:shadow="1"/>
        <w:bottom w:val="single" w:sz="6" w:space="1" w:color="0000FF" w:shadow="1"/>
        <w:right w:val="single" w:sz="6" w:space="1" w:color="0000FF" w:shadow="1"/>
      </w:pBdr>
    </w:pPr>
    <w:rPr>
      <w:color w:val="0000FF"/>
    </w:rPr>
  </w:style>
  <w:style w:type="character" w:styleId="Hyperlink">
    <w:name w:val="Hyperlink"/>
    <w:rPr>
      <w:color w:val="0000FF"/>
      <w:u w:val="single"/>
    </w:rPr>
  </w:style>
  <w:style w:type="paragraph" w:styleId="Recuodecorpodetexto2">
    <w:name w:val="Body Text Indent 2"/>
    <w:basedOn w:val="Normal"/>
    <w:pPr>
      <w:ind w:left="1080"/>
    </w:pPr>
    <w:rPr>
      <w:rFonts w:ascii="Arial" w:hAnsi="Arial" w:cs="Arial"/>
      <w:i/>
      <w:iCs/>
      <w:sz w:val="20"/>
      <w:szCs w:val="20"/>
    </w:rPr>
  </w:style>
  <w:style w:type="paragraph" w:styleId="Recuodecorpodetexto">
    <w:name w:val="Body Text Indent"/>
    <w:basedOn w:val="Normal"/>
    <w:pPr>
      <w:ind w:left="1440" w:hanging="1440"/>
      <w:jc w:val="both"/>
    </w:pPr>
    <w:rPr>
      <w:rFonts w:ascii="Arial" w:hAnsi="Arial" w:cs="Arial"/>
      <w:sz w:val="20"/>
      <w:szCs w:val="20"/>
    </w:rPr>
  </w:style>
  <w:style w:type="paragraph" w:styleId="Recuodecorpodetexto3">
    <w:name w:val="Body Text Indent 3"/>
    <w:basedOn w:val="Normal"/>
    <w:pPr>
      <w:ind w:left="360"/>
      <w:jc w:val="both"/>
    </w:pPr>
    <w:rPr>
      <w:rFonts w:ascii="Arial" w:hAnsi="Arial" w:cs="Arial"/>
      <w:b/>
      <w:bCs/>
      <w:sz w:val="20"/>
      <w:szCs w:val="20"/>
    </w:rPr>
  </w:style>
  <w:style w:type="paragraph" w:styleId="Subttulo">
    <w:name w:val="Subtitle"/>
    <w:basedOn w:val="Normal"/>
    <w:qFormat/>
    <w:pPr>
      <w:jc w:val="center"/>
    </w:pPr>
    <w:rPr>
      <w:rFonts w:ascii="Tahoma" w:hAnsi="Tahoma" w:cs="Tahoma"/>
      <w:b/>
      <w:bCs/>
      <w:spacing w:val="24"/>
      <w:sz w:val="26"/>
      <w:szCs w:val="26"/>
      <w:lang w:eastAsia="en-US"/>
    </w:r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semiHidden/>
    <w:rsid w:val="000C3308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2E55DD"/>
  </w:style>
  <w:style w:type="character" w:styleId="Refdecomentrio">
    <w:name w:val="annotation reference"/>
    <w:semiHidden/>
    <w:rsid w:val="0045009D"/>
    <w:rPr>
      <w:sz w:val="16"/>
      <w:szCs w:val="16"/>
    </w:rPr>
  </w:style>
  <w:style w:type="paragraph" w:styleId="Textodecomentrio">
    <w:name w:val="annotation text"/>
    <w:basedOn w:val="Normal"/>
    <w:semiHidden/>
    <w:rsid w:val="0045009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45009D"/>
    <w:rPr>
      <w:b/>
      <w:bCs/>
    </w:rPr>
  </w:style>
  <w:style w:type="table" w:styleId="Tabelacomgrade">
    <w:name w:val="Table Grid"/>
    <w:basedOn w:val="Tabelanormal"/>
    <w:rsid w:val="000F3C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D48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rsid w:val="0062516C"/>
    <w:rPr>
      <w:sz w:val="24"/>
      <w:szCs w:val="24"/>
    </w:rPr>
  </w:style>
  <w:style w:type="paragraph" w:customStyle="1" w:styleId="PargrafodaLista1">
    <w:name w:val="Parágrafo da Lista1"/>
    <w:basedOn w:val="Normal"/>
    <w:rsid w:val="00060FC5"/>
    <w:pPr>
      <w:spacing w:after="200"/>
      <w:ind w:left="720"/>
      <w:contextualSpacing/>
    </w:pPr>
    <w:rPr>
      <w:rFonts w:ascii="Cambria" w:eastAsia="MS Minngs" w:hAnsi="Cambria"/>
      <w:sz w:val="22"/>
      <w:lang w:eastAsia="ja-JP"/>
    </w:rPr>
  </w:style>
  <w:style w:type="paragraph" w:customStyle="1" w:styleId="Default">
    <w:name w:val="Default"/>
    <w:rsid w:val="00060FC5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customStyle="1" w:styleId="Body">
    <w:name w:val="Body"/>
    <w:rsid w:val="00161ED6"/>
    <w:pPr>
      <w:suppressAutoHyphens/>
    </w:pPr>
    <w:rPr>
      <w:rFonts w:ascii="Helvetica" w:eastAsia="ヒラギノ角ゴ Pro W3" w:hAnsi="Helvetica" w:cs="Helvetica"/>
      <w:color w:val="000000"/>
      <w:sz w:val="24"/>
      <w:lang w:val="en-US" w:eastAsia="ar-SA"/>
    </w:rPr>
  </w:style>
  <w:style w:type="paragraph" w:styleId="NormalWeb">
    <w:name w:val="Normal (Web)"/>
    <w:basedOn w:val="Normal"/>
    <w:uiPriority w:val="99"/>
    <w:unhideWhenUsed/>
    <w:rsid w:val="000C07C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oleObject" Target="embeddings/oleObject7.bin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oleObject" Target="embeddings/oleObject9.bin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png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50554e-bb78-4ffc-a65d-46fadaa658e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DCAFF888C08C4CB56B8630E2079E7F" ma:contentTypeVersion="5" ma:contentTypeDescription="Create a new document." ma:contentTypeScope="" ma:versionID="a266dbf6dd740a5a10a413499a8fcaff">
  <xsd:schema xmlns:xsd="http://www.w3.org/2001/XMLSchema" xmlns:xs="http://www.w3.org/2001/XMLSchema" xmlns:p="http://schemas.microsoft.com/office/2006/metadata/properties" xmlns:ns2="f650554e-bb78-4ffc-a65d-46fadaa658e3" targetNamespace="http://schemas.microsoft.com/office/2006/metadata/properties" ma:root="true" ma:fieldsID="4fb607e8a896ba14d8835582992b067a" ns2:_="">
    <xsd:import namespace="f650554e-bb78-4ffc-a65d-46fadaa658e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0554e-bb78-4ffc-a65d-46fadaa658e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47D803-9B21-4CCC-A229-BF83293FE966}">
  <ds:schemaRefs>
    <ds:schemaRef ds:uri="http://schemas.microsoft.com/office/2006/metadata/properties"/>
    <ds:schemaRef ds:uri="http://schemas.microsoft.com/office/infopath/2007/PartnerControls"/>
    <ds:schemaRef ds:uri="f650554e-bb78-4ffc-a65d-46fadaa658e3"/>
  </ds:schemaRefs>
</ds:datastoreItem>
</file>

<file path=customXml/itemProps2.xml><?xml version="1.0" encoding="utf-8"?>
<ds:datastoreItem xmlns:ds="http://schemas.openxmlformats.org/officeDocument/2006/customXml" ds:itemID="{FF11460E-317B-498D-8423-B84C5CE049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1DCA2-57B7-4BC3-B209-057E598542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50554e-bb78-4ffc-a65d-46fadaa658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</Words>
  <Characters>745</Characters>
  <Application>Microsoft Office Word</Application>
  <DocSecurity>0</DocSecurity>
  <Lines>6</Lines>
  <Paragraphs>1</Paragraphs>
  <ScaleCrop>false</ScaleCrop>
  <Company>Hewlett-Packard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AVALIAÇÃO</dc:title>
  <dc:subject/>
  <dc:creator>Ibratec</dc:creator>
  <cp:keywords/>
  <cp:lastModifiedBy>Casa</cp:lastModifiedBy>
  <cp:revision>9</cp:revision>
  <cp:lastPrinted>2016-10-17T00:52:00Z</cp:lastPrinted>
  <dcterms:created xsi:type="dcterms:W3CDTF">2020-10-08T20:42:00Z</dcterms:created>
  <dcterms:modified xsi:type="dcterms:W3CDTF">2020-11-25T18:23:00Z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0x01010018DCAFF888C08C4CB56B8630E2079E7F</vt:lpwstr>
  </property>
</Properties>
</file>